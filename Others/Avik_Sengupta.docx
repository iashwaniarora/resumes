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B8" w:rsidRPr="009F71C3" w:rsidRDefault="00F01BC9" w:rsidP="0012153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F71C3">
        <w:rPr>
          <w:rFonts w:asciiTheme="minorHAnsi" w:hAnsiTheme="minorHAnsi" w:cstheme="minorHAnsi"/>
          <w:b/>
          <w:sz w:val="24"/>
          <w:szCs w:val="24"/>
        </w:rPr>
        <w:t>AVIK SENGUPTA</w:t>
      </w:r>
    </w:p>
    <w:p w:rsidR="008518B8" w:rsidRPr="009F71C3" w:rsidRDefault="008518B8" w:rsidP="0012153F">
      <w:pPr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9F71C3">
        <w:rPr>
          <w:rFonts w:asciiTheme="minorHAnsi" w:hAnsiTheme="minorHAnsi" w:cstheme="minorHAnsi"/>
          <w:b/>
          <w:sz w:val="24"/>
          <w:szCs w:val="24"/>
          <w:lang w:val="en-US"/>
        </w:rPr>
        <w:t>Address:</w:t>
      </w:r>
      <w:r w:rsidR="00A43491" w:rsidRPr="009F71C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F01BC9" w:rsidRPr="009F71C3">
        <w:rPr>
          <w:rFonts w:asciiTheme="minorHAnsi" w:hAnsiTheme="minorHAnsi" w:cstheme="minorHAnsi"/>
          <w:sz w:val="24"/>
          <w:szCs w:val="24"/>
          <w:lang w:val="en-US"/>
        </w:rPr>
        <w:t>A-804</w:t>
      </w:r>
      <w:r w:rsidR="00982B8E" w:rsidRPr="009F71C3">
        <w:rPr>
          <w:rFonts w:asciiTheme="minorHAnsi" w:hAnsiTheme="minorHAnsi" w:cstheme="minorHAnsi"/>
          <w:sz w:val="24"/>
          <w:szCs w:val="24"/>
          <w:lang w:val="en-US"/>
        </w:rPr>
        <w:t>,</w:t>
      </w:r>
      <w:r w:rsidR="00707347">
        <w:rPr>
          <w:rFonts w:asciiTheme="minorHAnsi" w:hAnsiTheme="minorHAnsi" w:cstheme="minorHAnsi"/>
          <w:sz w:val="24"/>
          <w:szCs w:val="24"/>
          <w:lang w:val="en-US"/>
        </w:rPr>
        <w:t xml:space="preserve"> Pride Green Fields</w:t>
      </w:r>
      <w:r w:rsidR="00F01BC9" w:rsidRPr="009F71C3">
        <w:rPr>
          <w:rFonts w:asciiTheme="minorHAnsi" w:hAnsiTheme="minorHAnsi" w:cstheme="minorHAnsi"/>
          <w:sz w:val="24"/>
          <w:szCs w:val="24"/>
          <w:lang w:val="en-US"/>
        </w:rPr>
        <w:t>,</w:t>
      </w:r>
      <w:r w:rsidR="0070734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01BC9" w:rsidRPr="009F71C3">
        <w:rPr>
          <w:rFonts w:asciiTheme="minorHAnsi" w:hAnsiTheme="minorHAnsi" w:cstheme="minorHAnsi"/>
          <w:sz w:val="24"/>
          <w:szCs w:val="24"/>
          <w:lang w:val="en-US"/>
        </w:rPr>
        <w:t>Vishal</w:t>
      </w:r>
      <w:proofErr w:type="spellEnd"/>
      <w:r w:rsidR="00F01BC9" w:rsidRPr="009F71C3">
        <w:rPr>
          <w:rFonts w:asciiTheme="minorHAnsi" w:hAnsiTheme="minorHAnsi" w:cstheme="minorHAnsi"/>
          <w:sz w:val="24"/>
          <w:szCs w:val="24"/>
          <w:lang w:val="en-US"/>
        </w:rPr>
        <w:t xml:space="preserve"> Nagar</w:t>
      </w:r>
      <w:r w:rsidR="00982B8E" w:rsidRPr="009F71C3">
        <w:rPr>
          <w:rFonts w:asciiTheme="minorHAnsi" w:hAnsiTheme="minorHAnsi" w:cstheme="minorHAnsi"/>
          <w:sz w:val="24"/>
          <w:szCs w:val="24"/>
          <w:lang w:val="en-US"/>
        </w:rPr>
        <w:t>,</w:t>
      </w:r>
      <w:r w:rsidR="0070734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82B8E" w:rsidRPr="009F71C3">
        <w:rPr>
          <w:rFonts w:asciiTheme="minorHAnsi" w:hAnsiTheme="minorHAnsi" w:cstheme="minorHAnsi"/>
          <w:sz w:val="24"/>
          <w:szCs w:val="24"/>
          <w:lang w:val="en-US"/>
        </w:rPr>
        <w:t>Pune</w:t>
      </w:r>
      <w:proofErr w:type="spellEnd"/>
      <w:r w:rsidR="00982B8E" w:rsidRPr="009F71C3">
        <w:rPr>
          <w:rFonts w:asciiTheme="minorHAnsi" w:hAnsiTheme="minorHAnsi" w:cstheme="minorHAnsi"/>
          <w:sz w:val="24"/>
          <w:szCs w:val="24"/>
          <w:lang w:val="en-US"/>
        </w:rPr>
        <w:t xml:space="preserve"> -411027</w:t>
      </w:r>
    </w:p>
    <w:p w:rsidR="008518B8" w:rsidRPr="009F71C3" w:rsidRDefault="008518B8" w:rsidP="008518B8">
      <w:pPr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9F71C3">
        <w:rPr>
          <w:rFonts w:asciiTheme="minorHAnsi" w:hAnsiTheme="minorHAnsi" w:cstheme="minorHAnsi"/>
          <w:b/>
          <w:sz w:val="24"/>
          <w:szCs w:val="24"/>
        </w:rPr>
        <w:t>Contact</w:t>
      </w:r>
      <w:r w:rsidRPr="009F71C3">
        <w:rPr>
          <w:rFonts w:asciiTheme="minorHAnsi" w:hAnsiTheme="minorHAnsi" w:cstheme="minorHAnsi"/>
          <w:sz w:val="24"/>
          <w:szCs w:val="24"/>
        </w:rPr>
        <w:t>: +9</w:t>
      </w:r>
      <w:r w:rsidR="00F01BC9" w:rsidRPr="009F71C3">
        <w:rPr>
          <w:rFonts w:asciiTheme="minorHAnsi" w:hAnsiTheme="minorHAnsi" w:cstheme="minorHAnsi"/>
          <w:sz w:val="24"/>
          <w:szCs w:val="24"/>
        </w:rPr>
        <w:t>17387233282</w:t>
      </w:r>
    </w:p>
    <w:p w:rsidR="008518B8" w:rsidRPr="009F71C3" w:rsidRDefault="008518B8" w:rsidP="008518B8">
      <w:pPr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9F71C3">
        <w:rPr>
          <w:rFonts w:asciiTheme="minorHAnsi" w:hAnsiTheme="minorHAnsi" w:cstheme="minorHAnsi"/>
          <w:b/>
          <w:sz w:val="24"/>
          <w:szCs w:val="24"/>
          <w:lang w:val="de-DE"/>
        </w:rPr>
        <w:t>E-Mail</w:t>
      </w:r>
      <w:r w:rsidRPr="009F71C3">
        <w:rPr>
          <w:rFonts w:asciiTheme="minorHAnsi" w:hAnsiTheme="minorHAnsi" w:cstheme="minorHAnsi"/>
          <w:sz w:val="24"/>
          <w:szCs w:val="24"/>
          <w:lang w:val="de-DE"/>
        </w:rPr>
        <w:t>:</w:t>
      </w:r>
      <w:r w:rsidR="00A43491" w:rsidRPr="009F71C3">
        <w:rPr>
          <w:rStyle w:val="Heading6Char"/>
          <w:rFonts w:asciiTheme="minorHAnsi" w:hAnsiTheme="minorHAnsi" w:cstheme="minorHAnsi"/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="00A43491" w:rsidRPr="009F71C3">
        <w:rPr>
          <w:rStyle w:val="Strong"/>
          <w:rFonts w:asciiTheme="minorHAnsi" w:hAnsiTheme="minorHAnsi" w:cstheme="minorHAnsi"/>
          <w:b w:val="0"/>
          <w:bCs w:val="0"/>
          <w:color w:val="222222"/>
          <w:sz w:val="24"/>
          <w:szCs w:val="24"/>
          <w:shd w:val="clear" w:color="auto" w:fill="FFFFFF"/>
        </w:rPr>
        <w:t>avik.sengupta27@gmail.com</w:t>
      </w:r>
      <w:r w:rsidR="00A43491" w:rsidRPr="009F71C3">
        <w:rPr>
          <w:rFonts w:asciiTheme="minorHAnsi" w:hAnsiTheme="minorHAnsi" w:cstheme="minorHAnsi"/>
          <w:color w:val="999999"/>
          <w:sz w:val="24"/>
          <w:szCs w:val="24"/>
          <w:shd w:val="clear" w:color="auto" w:fill="FFFFFF"/>
        </w:rPr>
        <w:t>.</w:t>
      </w:r>
    </w:p>
    <w:p w:rsidR="008518B8" w:rsidRPr="009F71C3" w:rsidRDefault="008518B8" w:rsidP="008518B8">
      <w:pPr>
        <w:rPr>
          <w:rFonts w:asciiTheme="minorHAnsi" w:hAnsiTheme="minorHAnsi" w:cstheme="minorHAnsi"/>
          <w:sz w:val="24"/>
          <w:szCs w:val="24"/>
        </w:rPr>
      </w:pPr>
    </w:p>
    <w:p w:rsidR="008518B8" w:rsidRPr="009F71C3" w:rsidRDefault="008518B8" w:rsidP="008518B8">
      <w:pPr>
        <w:shd w:val="pct25" w:color="auto" w:fill="auto"/>
        <w:rPr>
          <w:rFonts w:asciiTheme="minorHAnsi" w:hAnsiTheme="minorHAnsi" w:cstheme="minorHAnsi"/>
          <w:b/>
          <w:i/>
          <w:color w:val="000080"/>
          <w:sz w:val="24"/>
          <w:szCs w:val="24"/>
        </w:rPr>
      </w:pPr>
      <w:r w:rsidRPr="009F71C3">
        <w:rPr>
          <w:rFonts w:asciiTheme="minorHAnsi" w:hAnsiTheme="minorHAnsi" w:cstheme="minorHAnsi"/>
          <w:b/>
          <w:i/>
          <w:sz w:val="24"/>
          <w:szCs w:val="24"/>
        </w:rPr>
        <w:t>Objective</w:t>
      </w:r>
    </w:p>
    <w:p w:rsidR="008518B8" w:rsidRPr="009F71C3" w:rsidRDefault="008518B8" w:rsidP="008518B8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4"/>
        </w:rPr>
      </w:pPr>
    </w:p>
    <w:p w:rsidR="008518B8" w:rsidRPr="009F71C3" w:rsidRDefault="008D3C48" w:rsidP="008518B8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sz w:val="24"/>
          <w:szCs w:val="24"/>
        </w:rPr>
        <w:t xml:space="preserve"> To </w:t>
      </w:r>
      <w:r w:rsidR="00B263BF" w:rsidRPr="009F71C3">
        <w:rPr>
          <w:rFonts w:asciiTheme="minorHAnsi" w:hAnsiTheme="minorHAnsi" w:cstheme="minorHAnsi"/>
          <w:sz w:val="24"/>
          <w:szCs w:val="24"/>
        </w:rPr>
        <w:t>p</w:t>
      </w:r>
      <w:r w:rsidR="008518B8" w:rsidRPr="009F71C3">
        <w:rPr>
          <w:rFonts w:asciiTheme="minorHAnsi" w:hAnsiTheme="minorHAnsi" w:cstheme="minorHAnsi"/>
          <w:sz w:val="24"/>
          <w:szCs w:val="24"/>
        </w:rPr>
        <w:t xml:space="preserve">ursue a challenging career in IT industry with emphasis on </w:t>
      </w:r>
      <w:r w:rsidR="008518B8" w:rsidRPr="009F71C3">
        <w:rPr>
          <w:rFonts w:asciiTheme="minorHAnsi" w:hAnsiTheme="minorHAnsi" w:cstheme="minorHAnsi"/>
          <w:b/>
          <w:sz w:val="24"/>
          <w:szCs w:val="24"/>
        </w:rPr>
        <w:t>Software Product Development</w:t>
      </w:r>
      <w:r w:rsidR="001214C9" w:rsidRPr="009F71C3">
        <w:rPr>
          <w:rFonts w:asciiTheme="minorHAnsi" w:hAnsiTheme="minorHAnsi" w:cstheme="minorHAnsi"/>
          <w:b/>
          <w:sz w:val="24"/>
          <w:szCs w:val="24"/>
        </w:rPr>
        <w:t xml:space="preserve"> and Analysis</w:t>
      </w:r>
      <w:r w:rsidR="00F01BC9" w:rsidRPr="009F71C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518B8" w:rsidRPr="009F71C3">
        <w:rPr>
          <w:rFonts w:asciiTheme="minorHAnsi" w:hAnsiTheme="minorHAnsi" w:cstheme="minorHAnsi"/>
          <w:sz w:val="24"/>
          <w:szCs w:val="24"/>
        </w:rPr>
        <w:t xml:space="preserve">and to attain high calibre and skills for professional growth with </w:t>
      </w:r>
      <w:r w:rsidR="001222DA" w:rsidRPr="009F71C3">
        <w:rPr>
          <w:rFonts w:asciiTheme="minorHAnsi" w:hAnsiTheme="minorHAnsi" w:cstheme="minorHAnsi"/>
          <w:sz w:val="24"/>
          <w:szCs w:val="24"/>
        </w:rPr>
        <w:t>the growth of the organization in a growth oriented</w:t>
      </w:r>
      <w:r w:rsidR="008518B8" w:rsidRPr="009F71C3">
        <w:rPr>
          <w:rFonts w:asciiTheme="minorHAnsi" w:hAnsiTheme="minorHAnsi" w:cstheme="minorHAnsi"/>
          <w:sz w:val="24"/>
          <w:szCs w:val="24"/>
        </w:rPr>
        <w:t xml:space="preserve"> environment.</w:t>
      </w:r>
    </w:p>
    <w:p w:rsidR="008518B8" w:rsidRPr="009F71C3" w:rsidRDefault="008518B8" w:rsidP="008518B8">
      <w:pPr>
        <w:rPr>
          <w:rFonts w:asciiTheme="minorHAnsi" w:hAnsiTheme="minorHAnsi" w:cstheme="minorHAnsi"/>
          <w:sz w:val="24"/>
          <w:szCs w:val="24"/>
        </w:rPr>
      </w:pPr>
    </w:p>
    <w:p w:rsidR="008518B8" w:rsidRPr="009F71C3" w:rsidRDefault="008518B8" w:rsidP="008518B8">
      <w:pPr>
        <w:shd w:val="pct25" w:color="auto" w:fill="auto"/>
        <w:rPr>
          <w:rFonts w:asciiTheme="minorHAnsi" w:hAnsiTheme="minorHAnsi" w:cstheme="minorHAnsi"/>
          <w:b/>
          <w:i/>
          <w:color w:val="000080"/>
          <w:sz w:val="24"/>
          <w:szCs w:val="24"/>
        </w:rPr>
      </w:pPr>
      <w:r w:rsidRPr="009F71C3">
        <w:rPr>
          <w:rFonts w:asciiTheme="minorHAnsi" w:hAnsiTheme="minorHAnsi" w:cstheme="minorHAnsi"/>
          <w:b/>
          <w:i/>
          <w:sz w:val="24"/>
          <w:szCs w:val="24"/>
        </w:rPr>
        <w:t>Work Experience</w:t>
      </w:r>
    </w:p>
    <w:p w:rsidR="008518B8" w:rsidRPr="009F71C3" w:rsidRDefault="008518B8" w:rsidP="008518B8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4"/>
        </w:rPr>
      </w:pPr>
    </w:p>
    <w:p w:rsidR="00EC1219" w:rsidRPr="009F71C3" w:rsidRDefault="00EC1219" w:rsidP="00EC1219">
      <w:pPr>
        <w:numPr>
          <w:ilvl w:val="0"/>
          <w:numId w:val="6"/>
        </w:numPr>
        <w:spacing w:line="300" w:lineRule="auto"/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sz w:val="24"/>
          <w:szCs w:val="24"/>
        </w:rPr>
        <w:t xml:space="preserve">Currently working for </w:t>
      </w:r>
      <w:r w:rsidRPr="009F71C3">
        <w:rPr>
          <w:rFonts w:asciiTheme="minorHAnsi" w:hAnsiTheme="minorHAnsi" w:cstheme="minorHAnsi"/>
          <w:b/>
          <w:sz w:val="24"/>
          <w:szCs w:val="24"/>
        </w:rPr>
        <w:t>Infosys Limited</w:t>
      </w:r>
      <w:r w:rsidRPr="009F71C3">
        <w:rPr>
          <w:rFonts w:asciiTheme="minorHAnsi" w:hAnsiTheme="minorHAnsi" w:cstheme="minorHAnsi"/>
          <w:sz w:val="24"/>
          <w:szCs w:val="24"/>
        </w:rPr>
        <w:t xml:space="preserve"> as </w:t>
      </w:r>
      <w:r w:rsidRPr="009F71C3">
        <w:rPr>
          <w:rFonts w:asciiTheme="minorHAnsi" w:hAnsiTheme="minorHAnsi" w:cstheme="minorHAnsi"/>
          <w:b/>
          <w:sz w:val="24"/>
          <w:szCs w:val="24"/>
        </w:rPr>
        <w:t>Systems Engineer</w:t>
      </w:r>
      <w:r w:rsidRPr="009F71C3">
        <w:rPr>
          <w:rFonts w:asciiTheme="minorHAnsi" w:hAnsiTheme="minorHAnsi" w:cstheme="minorHAnsi"/>
          <w:sz w:val="24"/>
          <w:szCs w:val="24"/>
        </w:rPr>
        <w:t xml:space="preserve"> in </w:t>
      </w:r>
      <w:r w:rsidRPr="009F71C3">
        <w:rPr>
          <w:rFonts w:asciiTheme="minorHAnsi" w:hAnsiTheme="minorHAnsi" w:cstheme="minorHAnsi"/>
          <w:b/>
          <w:sz w:val="24"/>
          <w:szCs w:val="24"/>
        </w:rPr>
        <w:t>Advanced Technology –</w:t>
      </w:r>
      <w:proofErr w:type="spellStart"/>
      <w:r w:rsidRPr="009F71C3">
        <w:rPr>
          <w:rFonts w:asciiTheme="minorHAnsi" w:hAnsiTheme="minorHAnsi" w:cstheme="minorHAnsi"/>
          <w:b/>
          <w:sz w:val="24"/>
          <w:szCs w:val="24"/>
        </w:rPr>
        <w:t>ECS</w:t>
      </w:r>
      <w:proofErr w:type="gramStart"/>
      <w:r w:rsidRPr="009F71C3">
        <w:rPr>
          <w:rFonts w:asciiTheme="minorHAnsi" w:hAnsiTheme="minorHAnsi" w:cstheme="minorHAnsi"/>
          <w:b/>
          <w:sz w:val="24"/>
          <w:szCs w:val="24"/>
        </w:rPr>
        <w:t>,Pune</w:t>
      </w:r>
      <w:proofErr w:type="spellEnd"/>
      <w:proofErr w:type="gramEnd"/>
      <w:r w:rsidRPr="009F71C3">
        <w:rPr>
          <w:rFonts w:asciiTheme="minorHAnsi" w:hAnsiTheme="minorHAnsi" w:cstheme="minorHAnsi"/>
          <w:sz w:val="24"/>
          <w:szCs w:val="24"/>
        </w:rPr>
        <w:t xml:space="preserve"> from </w:t>
      </w:r>
      <w:r w:rsidR="00F01BC9" w:rsidRPr="009F71C3">
        <w:rPr>
          <w:rFonts w:asciiTheme="minorHAnsi" w:hAnsiTheme="minorHAnsi" w:cstheme="minorHAnsi"/>
          <w:sz w:val="24"/>
          <w:szCs w:val="24"/>
        </w:rPr>
        <w:t>July</w:t>
      </w:r>
      <w:r w:rsidRPr="009F71C3">
        <w:rPr>
          <w:rFonts w:asciiTheme="minorHAnsi" w:hAnsiTheme="minorHAnsi" w:cstheme="minorHAnsi"/>
          <w:sz w:val="24"/>
          <w:szCs w:val="24"/>
        </w:rPr>
        <w:t xml:space="preserve"> 2011 till date.</w:t>
      </w:r>
    </w:p>
    <w:p w:rsidR="00F01BC9" w:rsidRPr="009F71C3" w:rsidRDefault="00F01BC9" w:rsidP="00F01BC9">
      <w:pPr>
        <w:spacing w:line="30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8518B8" w:rsidRPr="009F71C3" w:rsidRDefault="008518B8" w:rsidP="0006729A">
      <w:pPr>
        <w:shd w:val="pct25" w:color="auto" w:fill="auto"/>
        <w:rPr>
          <w:rFonts w:asciiTheme="minorHAnsi" w:hAnsiTheme="minorHAnsi" w:cstheme="minorHAnsi"/>
          <w:b/>
          <w:color w:val="000080"/>
          <w:sz w:val="24"/>
          <w:szCs w:val="24"/>
        </w:rPr>
      </w:pPr>
      <w:r w:rsidRPr="009F71C3">
        <w:rPr>
          <w:rFonts w:asciiTheme="minorHAnsi" w:hAnsiTheme="minorHAnsi" w:cstheme="minorHAnsi"/>
          <w:b/>
          <w:i/>
          <w:sz w:val="24"/>
          <w:szCs w:val="24"/>
        </w:rPr>
        <w:t>Experience Summary</w:t>
      </w:r>
    </w:p>
    <w:p w:rsidR="0006729A" w:rsidRPr="009F71C3" w:rsidRDefault="00A523DA" w:rsidP="0006729A">
      <w:pPr>
        <w:numPr>
          <w:ilvl w:val="0"/>
          <w:numId w:val="1"/>
        </w:numPr>
        <w:ind w:right="-720"/>
        <w:rPr>
          <w:rFonts w:asciiTheme="minorHAnsi" w:hAnsiTheme="minorHAnsi" w:cstheme="minorHAnsi"/>
          <w:sz w:val="24"/>
          <w:szCs w:val="24"/>
          <w:lang w:val="en-US"/>
        </w:rPr>
      </w:pPr>
      <w:r w:rsidRPr="009F71C3">
        <w:rPr>
          <w:rFonts w:asciiTheme="minorHAnsi" w:hAnsiTheme="minorHAnsi" w:cstheme="minorHAnsi"/>
          <w:sz w:val="24"/>
          <w:szCs w:val="24"/>
        </w:rPr>
        <w:t>E</w:t>
      </w:r>
      <w:r w:rsidR="008518B8" w:rsidRPr="009F71C3">
        <w:rPr>
          <w:rFonts w:asciiTheme="minorHAnsi" w:hAnsiTheme="minorHAnsi" w:cstheme="minorHAnsi"/>
          <w:sz w:val="24"/>
          <w:szCs w:val="24"/>
        </w:rPr>
        <w:t>xperience i</w:t>
      </w:r>
      <w:r w:rsidRPr="009F71C3">
        <w:rPr>
          <w:rFonts w:asciiTheme="minorHAnsi" w:hAnsiTheme="minorHAnsi" w:cstheme="minorHAnsi"/>
          <w:sz w:val="24"/>
          <w:szCs w:val="24"/>
        </w:rPr>
        <w:t>n Software Development</w:t>
      </w:r>
      <w:r w:rsidR="00F01BC9" w:rsidRPr="009F71C3">
        <w:rPr>
          <w:rFonts w:asciiTheme="minorHAnsi" w:hAnsiTheme="minorHAnsi" w:cstheme="minorHAnsi"/>
          <w:sz w:val="24"/>
          <w:szCs w:val="24"/>
        </w:rPr>
        <w:t xml:space="preserve"> </w:t>
      </w:r>
      <w:r w:rsidR="00BD657A" w:rsidRPr="009F71C3">
        <w:rPr>
          <w:rFonts w:asciiTheme="minorHAnsi" w:hAnsiTheme="minorHAnsi" w:cstheme="minorHAnsi"/>
          <w:sz w:val="24"/>
          <w:szCs w:val="24"/>
        </w:rPr>
        <w:t xml:space="preserve">of Software products </w:t>
      </w:r>
      <w:r w:rsidR="001222DA" w:rsidRPr="009F71C3">
        <w:rPr>
          <w:rFonts w:asciiTheme="minorHAnsi" w:hAnsiTheme="minorHAnsi" w:cstheme="minorHAnsi"/>
          <w:sz w:val="24"/>
          <w:szCs w:val="24"/>
        </w:rPr>
        <w:t xml:space="preserve">using </w:t>
      </w:r>
      <w:r w:rsidR="00EC1219" w:rsidRPr="009F71C3">
        <w:rPr>
          <w:rFonts w:asciiTheme="minorHAnsi" w:hAnsiTheme="minorHAnsi" w:cstheme="minorHAnsi"/>
          <w:sz w:val="24"/>
          <w:szCs w:val="24"/>
        </w:rPr>
        <w:t>J2EE</w:t>
      </w:r>
      <w:r w:rsidR="001222DA" w:rsidRPr="009F71C3">
        <w:rPr>
          <w:rFonts w:asciiTheme="minorHAnsi" w:hAnsiTheme="minorHAnsi" w:cstheme="minorHAnsi"/>
          <w:sz w:val="24"/>
          <w:szCs w:val="24"/>
        </w:rPr>
        <w:t>,</w:t>
      </w:r>
      <w:r w:rsidR="00F01BC9" w:rsidRPr="009F71C3">
        <w:rPr>
          <w:rFonts w:asciiTheme="minorHAnsi" w:hAnsiTheme="minorHAnsi" w:cstheme="minorHAnsi"/>
          <w:sz w:val="24"/>
          <w:szCs w:val="24"/>
        </w:rPr>
        <w:t xml:space="preserve"> </w:t>
      </w:r>
      <w:r w:rsidR="00EC1219" w:rsidRPr="009F71C3">
        <w:rPr>
          <w:rFonts w:asciiTheme="minorHAnsi" w:hAnsiTheme="minorHAnsi" w:cstheme="minorHAnsi"/>
          <w:sz w:val="24"/>
          <w:szCs w:val="24"/>
        </w:rPr>
        <w:t xml:space="preserve">core </w:t>
      </w:r>
      <w:r w:rsidR="001222DA" w:rsidRPr="009F71C3">
        <w:rPr>
          <w:rFonts w:asciiTheme="minorHAnsi" w:hAnsiTheme="minorHAnsi" w:cstheme="minorHAnsi"/>
          <w:sz w:val="24"/>
          <w:szCs w:val="24"/>
        </w:rPr>
        <w:t>Java</w:t>
      </w:r>
      <w:r w:rsidR="00F01BC9" w:rsidRPr="009F71C3">
        <w:rPr>
          <w:rFonts w:asciiTheme="minorHAnsi" w:hAnsiTheme="minorHAnsi" w:cstheme="minorHAnsi"/>
          <w:sz w:val="24"/>
          <w:szCs w:val="24"/>
        </w:rPr>
        <w:t>, EJB 3.0</w:t>
      </w:r>
      <w:r w:rsidR="00940EA8" w:rsidRPr="009F71C3">
        <w:rPr>
          <w:rFonts w:asciiTheme="minorHAnsi" w:hAnsiTheme="minorHAnsi" w:cstheme="minorHAnsi"/>
          <w:sz w:val="24"/>
          <w:szCs w:val="24"/>
        </w:rPr>
        <w:t>, and Hibernate</w:t>
      </w:r>
      <w:r w:rsidR="001222DA" w:rsidRPr="009F71C3">
        <w:rPr>
          <w:rFonts w:asciiTheme="minorHAnsi" w:hAnsiTheme="minorHAnsi" w:cstheme="minorHAnsi"/>
          <w:sz w:val="24"/>
          <w:szCs w:val="24"/>
        </w:rPr>
        <w:t>.</w:t>
      </w:r>
    </w:p>
    <w:p w:rsidR="00EC1219" w:rsidRPr="009F71C3" w:rsidRDefault="00EC1219" w:rsidP="008518B8">
      <w:pPr>
        <w:numPr>
          <w:ilvl w:val="0"/>
          <w:numId w:val="1"/>
        </w:numPr>
        <w:ind w:right="-720"/>
        <w:rPr>
          <w:rFonts w:asciiTheme="minorHAnsi" w:hAnsiTheme="minorHAnsi" w:cstheme="minorHAnsi"/>
          <w:sz w:val="24"/>
          <w:szCs w:val="24"/>
          <w:lang w:val="en-US"/>
        </w:rPr>
      </w:pPr>
      <w:r w:rsidRPr="009F71C3">
        <w:rPr>
          <w:rFonts w:asciiTheme="minorHAnsi" w:hAnsiTheme="minorHAnsi" w:cstheme="minorHAnsi"/>
          <w:sz w:val="24"/>
          <w:szCs w:val="24"/>
        </w:rPr>
        <w:t>Experience in software development with focus on business layer ,middleware technologies using Hibernate ,EJB</w:t>
      </w:r>
    </w:p>
    <w:p w:rsidR="00EC1219" w:rsidRPr="009F71C3" w:rsidRDefault="00EC1219" w:rsidP="008518B8">
      <w:pPr>
        <w:numPr>
          <w:ilvl w:val="0"/>
          <w:numId w:val="1"/>
        </w:numPr>
        <w:ind w:right="-720"/>
        <w:rPr>
          <w:rFonts w:asciiTheme="minorHAnsi" w:hAnsiTheme="minorHAnsi" w:cstheme="minorHAnsi"/>
          <w:sz w:val="24"/>
          <w:szCs w:val="24"/>
          <w:lang w:val="en-US"/>
        </w:rPr>
      </w:pPr>
      <w:r w:rsidRPr="009F71C3">
        <w:rPr>
          <w:rFonts w:asciiTheme="minorHAnsi" w:hAnsiTheme="minorHAnsi" w:cstheme="minorHAnsi"/>
          <w:sz w:val="24"/>
          <w:szCs w:val="24"/>
          <w:lang w:val="en-US"/>
        </w:rPr>
        <w:t xml:space="preserve">Worked on designing and optimization of  the business layer architecture </w:t>
      </w:r>
    </w:p>
    <w:p w:rsidR="00D1270C" w:rsidRPr="009F71C3" w:rsidRDefault="00D1270C" w:rsidP="008518B8">
      <w:pPr>
        <w:numPr>
          <w:ilvl w:val="0"/>
          <w:numId w:val="1"/>
        </w:numPr>
        <w:ind w:right="-720"/>
        <w:rPr>
          <w:rFonts w:asciiTheme="minorHAnsi" w:hAnsiTheme="minorHAnsi" w:cstheme="minorHAnsi"/>
          <w:sz w:val="24"/>
          <w:szCs w:val="24"/>
          <w:lang w:val="en-US"/>
        </w:rPr>
      </w:pPr>
      <w:r w:rsidRPr="009F71C3">
        <w:rPr>
          <w:rFonts w:asciiTheme="minorHAnsi" w:hAnsiTheme="minorHAnsi" w:cstheme="minorHAnsi"/>
          <w:sz w:val="24"/>
          <w:szCs w:val="24"/>
          <w:lang w:val="en-US"/>
        </w:rPr>
        <w:t xml:space="preserve">Acted </w:t>
      </w:r>
      <w:r w:rsidRPr="009F71C3">
        <w:rPr>
          <w:rFonts w:asciiTheme="minorHAnsi" w:hAnsiTheme="minorHAnsi" w:cstheme="minorHAnsi"/>
          <w:b/>
          <w:sz w:val="24"/>
          <w:szCs w:val="24"/>
          <w:lang w:val="en-US"/>
        </w:rPr>
        <w:t>as Build and Release Manager</w:t>
      </w:r>
      <w:r w:rsidRPr="009F71C3">
        <w:rPr>
          <w:rFonts w:asciiTheme="minorHAnsi" w:hAnsiTheme="minorHAnsi" w:cstheme="minorHAnsi"/>
          <w:sz w:val="24"/>
          <w:szCs w:val="24"/>
          <w:lang w:val="en-US"/>
        </w:rPr>
        <w:t xml:space="preserve"> for the project taking care of phase wise releases and defect closures</w:t>
      </w:r>
    </w:p>
    <w:p w:rsidR="00D1270C" w:rsidRPr="009F71C3" w:rsidRDefault="00D1270C" w:rsidP="008518B8">
      <w:pPr>
        <w:numPr>
          <w:ilvl w:val="0"/>
          <w:numId w:val="1"/>
        </w:numPr>
        <w:ind w:right="-720"/>
        <w:rPr>
          <w:rFonts w:asciiTheme="minorHAnsi" w:hAnsiTheme="minorHAnsi" w:cstheme="minorHAnsi"/>
          <w:sz w:val="24"/>
          <w:szCs w:val="24"/>
          <w:lang w:val="en-US"/>
        </w:rPr>
      </w:pPr>
      <w:r w:rsidRPr="009F71C3">
        <w:rPr>
          <w:rFonts w:asciiTheme="minorHAnsi" w:hAnsiTheme="minorHAnsi" w:cstheme="minorHAnsi"/>
          <w:sz w:val="24"/>
          <w:szCs w:val="24"/>
          <w:lang w:val="en-US"/>
        </w:rPr>
        <w:t>Configured automated build ,deployment leveraging the capabili</w:t>
      </w:r>
      <w:r w:rsidR="00F01BC9" w:rsidRPr="009F71C3">
        <w:rPr>
          <w:rFonts w:asciiTheme="minorHAnsi" w:hAnsiTheme="minorHAnsi" w:cstheme="minorHAnsi"/>
          <w:sz w:val="24"/>
          <w:szCs w:val="24"/>
          <w:lang w:val="en-US"/>
        </w:rPr>
        <w:t>ties of Ant ,Hudson</w:t>
      </w:r>
    </w:p>
    <w:p w:rsidR="00EA7F33" w:rsidRPr="009F71C3" w:rsidRDefault="008518B8" w:rsidP="00EA7F33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b/>
          <w:sz w:val="24"/>
          <w:szCs w:val="24"/>
        </w:rPr>
      </w:pPr>
      <w:r w:rsidRPr="009F71C3">
        <w:rPr>
          <w:rFonts w:asciiTheme="minorHAnsi" w:hAnsiTheme="minorHAnsi" w:cstheme="minorHAnsi"/>
          <w:sz w:val="24"/>
          <w:szCs w:val="24"/>
        </w:rPr>
        <w:t xml:space="preserve">Have strong </w:t>
      </w:r>
      <w:r w:rsidR="003879C4" w:rsidRPr="009F71C3">
        <w:rPr>
          <w:rFonts w:asciiTheme="minorHAnsi" w:hAnsiTheme="minorHAnsi" w:cstheme="minorHAnsi"/>
          <w:sz w:val="24"/>
          <w:szCs w:val="24"/>
        </w:rPr>
        <w:t>Bug Fixing and Enhancement</w:t>
      </w:r>
      <w:r w:rsidRPr="009F71C3">
        <w:rPr>
          <w:rFonts w:asciiTheme="minorHAnsi" w:hAnsiTheme="minorHAnsi" w:cstheme="minorHAnsi"/>
          <w:sz w:val="24"/>
          <w:szCs w:val="24"/>
        </w:rPr>
        <w:t xml:space="preserve"> skills</w:t>
      </w:r>
    </w:p>
    <w:p w:rsidR="00F52050" w:rsidRPr="009F71C3" w:rsidRDefault="0006729A" w:rsidP="004F2B8F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sz w:val="24"/>
          <w:szCs w:val="24"/>
        </w:rPr>
        <w:t xml:space="preserve">Have experience of defect tracking tool </w:t>
      </w:r>
      <w:r w:rsidR="00F01BC9" w:rsidRPr="009F71C3">
        <w:rPr>
          <w:rFonts w:asciiTheme="minorHAnsi" w:hAnsiTheme="minorHAnsi" w:cstheme="minorHAnsi"/>
          <w:sz w:val="24"/>
          <w:szCs w:val="24"/>
        </w:rPr>
        <w:t xml:space="preserve">Quality </w:t>
      </w:r>
      <w:proofErr w:type="spellStart"/>
      <w:r w:rsidR="00F01BC9" w:rsidRPr="009F71C3">
        <w:rPr>
          <w:rFonts w:asciiTheme="minorHAnsi" w:hAnsiTheme="minorHAnsi" w:cstheme="minorHAnsi"/>
          <w:sz w:val="24"/>
          <w:szCs w:val="24"/>
        </w:rPr>
        <w:t>Center</w:t>
      </w:r>
      <w:proofErr w:type="spellEnd"/>
    </w:p>
    <w:p w:rsidR="00772F96" w:rsidRPr="009F71C3" w:rsidRDefault="00772F96" w:rsidP="00F01BC9">
      <w:pPr>
        <w:pStyle w:val="ListParagraph"/>
        <w:numPr>
          <w:ilvl w:val="0"/>
          <w:numId w:val="1"/>
        </w:numPr>
        <w:spacing w:line="300" w:lineRule="auto"/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sz w:val="24"/>
          <w:szCs w:val="24"/>
        </w:rPr>
        <w:t>Strong communication, analytical skills and a demonstrated ability to handle multiple tasks as well as work independently or in a team</w:t>
      </w:r>
    </w:p>
    <w:p w:rsidR="008518B8" w:rsidRPr="009F71C3" w:rsidRDefault="008518B8" w:rsidP="008518B8">
      <w:pPr>
        <w:spacing w:line="300" w:lineRule="auto"/>
        <w:ind w:left="36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518B8" w:rsidRPr="009F71C3" w:rsidRDefault="008518B8" w:rsidP="008518B8">
      <w:pPr>
        <w:shd w:val="pct25" w:color="auto" w:fill="auto"/>
        <w:rPr>
          <w:rFonts w:asciiTheme="minorHAnsi" w:hAnsiTheme="minorHAnsi" w:cstheme="minorHAnsi"/>
          <w:b/>
          <w:color w:val="000080"/>
          <w:sz w:val="24"/>
          <w:szCs w:val="24"/>
        </w:rPr>
      </w:pPr>
      <w:r w:rsidRPr="009F71C3">
        <w:rPr>
          <w:rFonts w:asciiTheme="minorHAnsi" w:hAnsiTheme="minorHAnsi" w:cstheme="minorHAnsi"/>
          <w:b/>
          <w:i/>
          <w:sz w:val="24"/>
          <w:szCs w:val="24"/>
        </w:rPr>
        <w:t>Educational Qualifications</w:t>
      </w:r>
    </w:p>
    <w:p w:rsidR="008518B8" w:rsidRPr="009F71C3" w:rsidRDefault="008518B8" w:rsidP="008518B8">
      <w:pPr>
        <w:rPr>
          <w:rFonts w:asciiTheme="minorHAnsi" w:hAnsiTheme="minorHAnsi" w:cstheme="minorHAnsi"/>
          <w:sz w:val="24"/>
          <w:szCs w:val="24"/>
        </w:rPr>
      </w:pPr>
    </w:p>
    <w:p w:rsidR="008518B8" w:rsidRPr="009F71C3" w:rsidRDefault="00F01BC9" w:rsidP="008518B8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proofErr w:type="spellStart"/>
      <w:r w:rsidRPr="009F71C3">
        <w:rPr>
          <w:rFonts w:asciiTheme="minorHAnsi" w:hAnsiTheme="minorHAnsi" w:cstheme="minorHAnsi"/>
          <w:sz w:val="24"/>
          <w:szCs w:val="24"/>
        </w:rPr>
        <w:t>B.Tech</w:t>
      </w:r>
      <w:proofErr w:type="spellEnd"/>
      <w:r w:rsidR="00895C37" w:rsidRPr="009F71C3">
        <w:rPr>
          <w:rFonts w:asciiTheme="minorHAnsi" w:hAnsiTheme="minorHAnsi" w:cstheme="minorHAnsi"/>
          <w:sz w:val="24"/>
          <w:szCs w:val="24"/>
        </w:rPr>
        <w:t>.</w:t>
      </w:r>
      <w:r w:rsidR="008518B8" w:rsidRPr="009F71C3">
        <w:rPr>
          <w:rFonts w:asciiTheme="minorHAnsi" w:hAnsiTheme="minorHAnsi" w:cstheme="minorHAnsi"/>
          <w:sz w:val="24"/>
          <w:szCs w:val="24"/>
        </w:rPr>
        <w:t xml:space="preserve"> fr</w:t>
      </w:r>
      <w:r w:rsidR="00772F96" w:rsidRPr="009F71C3">
        <w:rPr>
          <w:rFonts w:asciiTheme="minorHAnsi" w:hAnsiTheme="minorHAnsi" w:cstheme="minorHAnsi"/>
          <w:sz w:val="24"/>
          <w:szCs w:val="24"/>
        </w:rPr>
        <w:t xml:space="preserve">om </w:t>
      </w:r>
      <w:proofErr w:type="spellStart"/>
      <w:r w:rsidR="00C93099" w:rsidRPr="009F71C3">
        <w:rPr>
          <w:rFonts w:asciiTheme="minorHAnsi" w:hAnsiTheme="minorHAnsi" w:cstheme="minorHAnsi"/>
          <w:sz w:val="24"/>
          <w:szCs w:val="24"/>
        </w:rPr>
        <w:t>Jaypee</w:t>
      </w:r>
      <w:proofErr w:type="spellEnd"/>
      <w:r w:rsidR="00C93099" w:rsidRPr="009F71C3">
        <w:rPr>
          <w:rFonts w:asciiTheme="minorHAnsi" w:hAnsiTheme="minorHAnsi" w:cstheme="minorHAnsi"/>
          <w:sz w:val="24"/>
          <w:szCs w:val="24"/>
        </w:rPr>
        <w:t xml:space="preserve"> University Of Engineering &amp; Technology, </w:t>
      </w:r>
      <w:proofErr w:type="spellStart"/>
      <w:r w:rsidR="00C93099" w:rsidRPr="009F71C3">
        <w:rPr>
          <w:rFonts w:asciiTheme="minorHAnsi" w:hAnsiTheme="minorHAnsi" w:cstheme="minorHAnsi"/>
          <w:sz w:val="24"/>
          <w:szCs w:val="24"/>
        </w:rPr>
        <w:t>Guna</w:t>
      </w:r>
      <w:proofErr w:type="spellEnd"/>
      <w:r w:rsidR="00C93099" w:rsidRPr="009F71C3">
        <w:rPr>
          <w:rFonts w:asciiTheme="minorHAnsi" w:hAnsiTheme="minorHAnsi" w:cstheme="minorHAnsi"/>
          <w:sz w:val="24"/>
          <w:szCs w:val="24"/>
        </w:rPr>
        <w:t>, Madhya Pradesh,</w:t>
      </w:r>
      <w:r w:rsidR="00772F96" w:rsidRPr="009F71C3">
        <w:rPr>
          <w:rFonts w:asciiTheme="minorHAnsi" w:hAnsiTheme="minorHAnsi" w:cstheme="minorHAnsi"/>
          <w:sz w:val="24"/>
          <w:szCs w:val="24"/>
        </w:rPr>
        <w:t xml:space="preserve"> with </w:t>
      </w:r>
      <w:r w:rsidR="00C93099" w:rsidRPr="009F71C3">
        <w:rPr>
          <w:rFonts w:asciiTheme="minorHAnsi" w:hAnsiTheme="minorHAnsi" w:cstheme="minorHAnsi"/>
          <w:color w:val="000000"/>
          <w:sz w:val="24"/>
          <w:szCs w:val="24"/>
        </w:rPr>
        <w:t>aggregate of 8</w:t>
      </w:r>
      <w:r w:rsidR="00707347">
        <w:rPr>
          <w:rFonts w:asciiTheme="minorHAnsi" w:hAnsiTheme="minorHAnsi" w:cstheme="minorHAnsi"/>
          <w:color w:val="000000"/>
          <w:sz w:val="24"/>
          <w:szCs w:val="24"/>
        </w:rPr>
        <w:t>5</w:t>
      </w:r>
      <w:r w:rsidR="00C93099" w:rsidRPr="009F71C3">
        <w:rPr>
          <w:rFonts w:asciiTheme="minorHAnsi" w:hAnsiTheme="minorHAnsi" w:cstheme="minorHAnsi"/>
          <w:color w:val="000000"/>
          <w:sz w:val="24"/>
          <w:szCs w:val="24"/>
        </w:rPr>
        <w:t>%</w:t>
      </w:r>
      <w:r w:rsidR="00772F96" w:rsidRPr="009F71C3">
        <w:rPr>
          <w:rFonts w:asciiTheme="minorHAnsi" w:hAnsiTheme="minorHAnsi" w:cstheme="minorHAnsi"/>
          <w:sz w:val="24"/>
          <w:szCs w:val="24"/>
        </w:rPr>
        <w:t>(year 20</w:t>
      </w:r>
      <w:r w:rsidR="00C93099" w:rsidRPr="009F71C3">
        <w:rPr>
          <w:rFonts w:asciiTheme="minorHAnsi" w:hAnsiTheme="minorHAnsi" w:cstheme="minorHAnsi"/>
          <w:sz w:val="24"/>
          <w:szCs w:val="24"/>
        </w:rPr>
        <w:t>11</w:t>
      </w:r>
      <w:r w:rsidR="00772F96" w:rsidRPr="009F71C3">
        <w:rPr>
          <w:rFonts w:asciiTheme="minorHAnsi" w:hAnsiTheme="minorHAnsi" w:cstheme="minorHAnsi"/>
          <w:sz w:val="24"/>
          <w:szCs w:val="24"/>
        </w:rPr>
        <w:t>)</w:t>
      </w:r>
    </w:p>
    <w:p w:rsidR="008518B8" w:rsidRPr="009F71C3" w:rsidRDefault="002D7A5F" w:rsidP="008518B8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color w:val="000000"/>
          <w:sz w:val="24"/>
          <w:szCs w:val="24"/>
        </w:rPr>
        <w:t>Cl</w:t>
      </w:r>
      <w:r w:rsidR="00772F96" w:rsidRPr="009F71C3">
        <w:rPr>
          <w:rFonts w:asciiTheme="minorHAnsi" w:hAnsiTheme="minorHAnsi" w:cstheme="minorHAnsi"/>
          <w:color w:val="000000"/>
          <w:sz w:val="24"/>
          <w:szCs w:val="24"/>
        </w:rPr>
        <w:t>ass 12</w:t>
      </w:r>
      <w:r w:rsidR="00B050D0" w:rsidRPr="009F71C3">
        <w:rPr>
          <w:rFonts w:asciiTheme="minorHAnsi" w:hAnsiTheme="minorHAnsi" w:cstheme="minorHAnsi"/>
          <w:color w:val="000000"/>
          <w:sz w:val="24"/>
          <w:szCs w:val="24"/>
          <w:vertAlign w:val="superscript"/>
        </w:rPr>
        <w:t>th</w:t>
      </w:r>
      <w:r w:rsidR="00772F96" w:rsidRPr="009F71C3">
        <w:rPr>
          <w:rFonts w:asciiTheme="minorHAnsi" w:hAnsiTheme="minorHAnsi" w:cstheme="minorHAnsi"/>
          <w:color w:val="000000"/>
          <w:sz w:val="24"/>
          <w:szCs w:val="24"/>
        </w:rPr>
        <w:t xml:space="preserve">- </w:t>
      </w:r>
      <w:r w:rsidR="00C93099" w:rsidRPr="009F71C3">
        <w:rPr>
          <w:rFonts w:asciiTheme="minorHAnsi" w:hAnsiTheme="minorHAnsi" w:cstheme="minorHAnsi"/>
          <w:color w:val="000000"/>
          <w:sz w:val="24"/>
          <w:szCs w:val="24"/>
        </w:rPr>
        <w:t xml:space="preserve">St. Francis’ College </w:t>
      </w:r>
      <w:r w:rsidRPr="009F71C3">
        <w:rPr>
          <w:rFonts w:asciiTheme="minorHAnsi" w:hAnsiTheme="minorHAnsi" w:cstheme="minorHAnsi"/>
          <w:color w:val="000000"/>
          <w:sz w:val="24"/>
          <w:szCs w:val="24"/>
        </w:rPr>
        <w:t xml:space="preserve">with aggregate of </w:t>
      </w:r>
      <w:r w:rsidR="00C93099" w:rsidRPr="009F71C3">
        <w:rPr>
          <w:rFonts w:asciiTheme="minorHAnsi" w:hAnsiTheme="minorHAnsi" w:cstheme="minorHAnsi"/>
          <w:color w:val="000000"/>
          <w:sz w:val="24"/>
          <w:szCs w:val="24"/>
        </w:rPr>
        <w:t>83</w:t>
      </w:r>
      <w:r w:rsidR="00772F96" w:rsidRPr="009F71C3">
        <w:rPr>
          <w:rFonts w:asciiTheme="minorHAnsi" w:hAnsiTheme="minorHAnsi" w:cstheme="minorHAnsi"/>
          <w:color w:val="000000"/>
          <w:sz w:val="24"/>
          <w:szCs w:val="24"/>
        </w:rPr>
        <w:t>%</w:t>
      </w:r>
      <w:r w:rsidR="00D919F3" w:rsidRPr="009F71C3">
        <w:rPr>
          <w:rFonts w:asciiTheme="minorHAnsi" w:hAnsiTheme="minorHAnsi" w:cstheme="minorHAnsi"/>
          <w:color w:val="000000"/>
          <w:sz w:val="24"/>
          <w:szCs w:val="24"/>
        </w:rPr>
        <w:t>(year 200</w:t>
      </w:r>
      <w:r w:rsidR="00C93099" w:rsidRPr="009F71C3">
        <w:rPr>
          <w:rFonts w:asciiTheme="minorHAnsi" w:hAnsiTheme="minorHAnsi" w:cstheme="minorHAnsi"/>
          <w:color w:val="000000"/>
          <w:sz w:val="24"/>
          <w:szCs w:val="24"/>
        </w:rPr>
        <w:t>7</w:t>
      </w:r>
      <w:r w:rsidR="00D919F3" w:rsidRPr="009F71C3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8518B8" w:rsidRPr="009F71C3" w:rsidRDefault="00772F96" w:rsidP="00C93099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sz w:val="24"/>
          <w:szCs w:val="24"/>
        </w:rPr>
        <w:t>Class 10</w:t>
      </w:r>
      <w:r w:rsidR="00B050D0" w:rsidRPr="009F71C3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F71C3">
        <w:rPr>
          <w:rFonts w:asciiTheme="minorHAnsi" w:hAnsiTheme="minorHAnsi" w:cstheme="minorHAnsi"/>
          <w:sz w:val="24"/>
          <w:szCs w:val="24"/>
        </w:rPr>
        <w:t xml:space="preserve">- </w:t>
      </w:r>
      <w:r w:rsidR="00C93099" w:rsidRPr="009F71C3">
        <w:rPr>
          <w:rFonts w:asciiTheme="minorHAnsi" w:hAnsiTheme="minorHAnsi" w:cstheme="minorHAnsi"/>
          <w:color w:val="000000"/>
          <w:sz w:val="24"/>
          <w:szCs w:val="24"/>
        </w:rPr>
        <w:t>St. Francis’ College with aggregate of 81.3%(year 2005)</w:t>
      </w:r>
    </w:p>
    <w:p w:rsidR="008518B8" w:rsidRPr="009F71C3" w:rsidRDefault="008518B8" w:rsidP="008518B8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4"/>
        </w:rPr>
      </w:pPr>
    </w:p>
    <w:p w:rsidR="00F45323" w:rsidRPr="009F71C3" w:rsidRDefault="00F45323" w:rsidP="00F45323">
      <w:pPr>
        <w:shd w:val="clear" w:color="auto" w:fill="C0C0C0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9F71C3">
        <w:rPr>
          <w:rFonts w:asciiTheme="minorHAnsi" w:hAnsiTheme="minorHAnsi" w:cstheme="minorHAnsi"/>
          <w:b/>
          <w:i/>
          <w:sz w:val="24"/>
          <w:szCs w:val="24"/>
        </w:rPr>
        <w:t>ACHIEVEMENTS AND AWARDS</w:t>
      </w:r>
    </w:p>
    <w:p w:rsidR="00C93099" w:rsidRPr="009F71C3" w:rsidRDefault="00C93099" w:rsidP="00C93099">
      <w:pPr>
        <w:numPr>
          <w:ilvl w:val="0"/>
          <w:numId w:val="21"/>
        </w:numPr>
        <w:tabs>
          <w:tab w:val="left" w:pos="0"/>
          <w:tab w:val="left" w:pos="1170"/>
          <w:tab w:val="left" w:pos="1440"/>
          <w:tab w:val="left" w:pos="2700"/>
          <w:tab w:val="left" w:pos="2790"/>
          <w:tab w:val="left" w:pos="6195"/>
        </w:tabs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71C3">
        <w:rPr>
          <w:rFonts w:asciiTheme="minorHAnsi" w:hAnsiTheme="minorHAnsi" w:cstheme="minorHAnsi"/>
          <w:bCs/>
          <w:sz w:val="24"/>
          <w:szCs w:val="24"/>
        </w:rPr>
        <w:t xml:space="preserve">Passed NCC </w:t>
      </w:r>
      <w:r w:rsidRPr="009F71C3">
        <w:rPr>
          <w:rFonts w:asciiTheme="minorHAnsi" w:hAnsiTheme="minorHAnsi" w:cstheme="minorHAnsi"/>
          <w:b/>
          <w:bCs/>
          <w:sz w:val="24"/>
          <w:szCs w:val="24"/>
        </w:rPr>
        <w:t xml:space="preserve">A </w:t>
      </w:r>
      <w:r w:rsidRPr="009F71C3">
        <w:rPr>
          <w:rFonts w:asciiTheme="minorHAnsi" w:hAnsiTheme="minorHAnsi" w:cstheme="minorHAnsi"/>
          <w:bCs/>
          <w:sz w:val="24"/>
          <w:szCs w:val="24"/>
        </w:rPr>
        <w:t>Certificate.</w:t>
      </w:r>
    </w:p>
    <w:p w:rsidR="009E30A0" w:rsidRPr="009F71C3" w:rsidRDefault="00C93099" w:rsidP="006C691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bCs/>
          <w:sz w:val="24"/>
          <w:szCs w:val="24"/>
        </w:rPr>
        <w:t>Always been amongst the 10 toppers of the class in college.</w:t>
      </w:r>
    </w:p>
    <w:p w:rsidR="00C93099" w:rsidRDefault="00C93099" w:rsidP="00C93099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71C3">
        <w:rPr>
          <w:rFonts w:asciiTheme="minorHAnsi" w:hAnsiTheme="minorHAnsi" w:cstheme="minorHAnsi"/>
          <w:bCs/>
          <w:sz w:val="24"/>
          <w:szCs w:val="24"/>
        </w:rPr>
        <w:t>Student Coordinator of training &amp; placement cell.</w:t>
      </w:r>
    </w:p>
    <w:p w:rsidR="00062C9B" w:rsidRPr="009F71C3" w:rsidRDefault="00062C9B" w:rsidP="00C93099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Passed Infosys training with a </w:t>
      </w:r>
      <w:r w:rsidRPr="00062C9B">
        <w:rPr>
          <w:rFonts w:asciiTheme="minorHAnsi" w:hAnsiTheme="minorHAnsi" w:cstheme="minorHAnsi"/>
          <w:b/>
          <w:bCs/>
          <w:sz w:val="24"/>
          <w:szCs w:val="24"/>
        </w:rPr>
        <w:t>CGPA of 4.96</w:t>
      </w:r>
      <w:r>
        <w:rPr>
          <w:rFonts w:asciiTheme="minorHAnsi" w:hAnsiTheme="minorHAnsi" w:cstheme="minorHAnsi"/>
          <w:bCs/>
          <w:sz w:val="24"/>
          <w:szCs w:val="24"/>
        </w:rPr>
        <w:t xml:space="preserve"> out of 5.</w:t>
      </w:r>
    </w:p>
    <w:p w:rsidR="00F45323" w:rsidRPr="009F71C3" w:rsidRDefault="00F45323" w:rsidP="00F45323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/>
          <w:sz w:val="24"/>
          <w:szCs w:val="24"/>
        </w:rPr>
      </w:pPr>
    </w:p>
    <w:p w:rsidR="008518B8" w:rsidRPr="009F71C3" w:rsidRDefault="0013494A" w:rsidP="00145C89">
      <w:pPr>
        <w:shd w:val="pct25" w:color="auto" w:fill="auto"/>
        <w:rPr>
          <w:rFonts w:asciiTheme="minorHAnsi" w:hAnsiTheme="minorHAnsi" w:cstheme="minorHAnsi"/>
          <w:b/>
          <w:color w:val="000080"/>
          <w:sz w:val="24"/>
          <w:szCs w:val="24"/>
        </w:rPr>
      </w:pPr>
      <w:r w:rsidRPr="009F71C3">
        <w:rPr>
          <w:rFonts w:asciiTheme="minorHAnsi" w:hAnsiTheme="minorHAnsi" w:cstheme="minorHAnsi"/>
          <w:b/>
          <w:i/>
          <w:sz w:val="24"/>
          <w:szCs w:val="24"/>
        </w:rPr>
        <w:t>Certification</w:t>
      </w:r>
      <w:r w:rsidR="00B678B3" w:rsidRPr="009F71C3">
        <w:rPr>
          <w:rFonts w:asciiTheme="minorHAnsi" w:hAnsiTheme="minorHAnsi" w:cstheme="minorHAnsi"/>
          <w:b/>
          <w:i/>
          <w:sz w:val="24"/>
          <w:szCs w:val="24"/>
        </w:rPr>
        <w:t>s</w:t>
      </w:r>
    </w:p>
    <w:p w:rsidR="009E698B" w:rsidRPr="009F71C3" w:rsidRDefault="009F71C3" w:rsidP="008518B8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b/>
          <w:bCs/>
          <w:sz w:val="24"/>
          <w:szCs w:val="24"/>
        </w:rPr>
        <w:t xml:space="preserve">Programming in HTML5 with JavaScript and CSS3 </w:t>
      </w:r>
      <w:r w:rsidR="000E56C6" w:rsidRPr="009F71C3">
        <w:rPr>
          <w:rFonts w:asciiTheme="minorHAnsi" w:hAnsiTheme="minorHAnsi" w:cstheme="minorHAnsi"/>
          <w:sz w:val="24"/>
          <w:szCs w:val="24"/>
        </w:rPr>
        <w:t xml:space="preserve">with </w:t>
      </w:r>
      <w:r w:rsidRPr="009F71C3">
        <w:rPr>
          <w:rFonts w:asciiTheme="minorHAnsi" w:hAnsiTheme="minorHAnsi" w:cstheme="minorHAnsi"/>
          <w:sz w:val="24"/>
          <w:szCs w:val="24"/>
        </w:rPr>
        <w:t xml:space="preserve">820 </w:t>
      </w:r>
      <w:r w:rsidR="000E56C6" w:rsidRPr="009F71C3">
        <w:rPr>
          <w:rFonts w:asciiTheme="minorHAnsi" w:hAnsiTheme="minorHAnsi" w:cstheme="minorHAnsi"/>
          <w:sz w:val="24"/>
          <w:szCs w:val="24"/>
        </w:rPr>
        <w:t>score</w:t>
      </w:r>
    </w:p>
    <w:p w:rsidR="008518B8" w:rsidRPr="009F71C3" w:rsidRDefault="009F71C3" w:rsidP="008518B8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bCs/>
          <w:sz w:val="24"/>
          <w:szCs w:val="24"/>
        </w:rPr>
        <w:t>HCL Certified Network Engineer</w:t>
      </w:r>
    </w:p>
    <w:p w:rsidR="009F71C3" w:rsidRPr="009F71C3" w:rsidRDefault="009F71C3" w:rsidP="00F33660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color w:val="1D1E1F"/>
          <w:sz w:val="24"/>
          <w:szCs w:val="24"/>
          <w:shd w:val="clear" w:color="auto" w:fill="FFFFFF"/>
        </w:rPr>
        <w:t>Business Language Learning Credit</w:t>
      </w:r>
      <w:r w:rsidRPr="009F71C3">
        <w:rPr>
          <w:rFonts w:asciiTheme="minorHAnsi" w:hAnsiTheme="minorHAnsi" w:cstheme="minorHAnsi"/>
          <w:color w:val="000000"/>
          <w:sz w:val="24"/>
          <w:szCs w:val="24"/>
        </w:rPr>
        <w:t xml:space="preserve"> (Infosys Internal Certification)</w:t>
      </w:r>
    </w:p>
    <w:p w:rsidR="00F33660" w:rsidRPr="009F71C3" w:rsidRDefault="009F71C3" w:rsidP="00F33660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color w:val="1D1E1F"/>
          <w:sz w:val="24"/>
          <w:szCs w:val="24"/>
          <w:shd w:val="clear" w:color="auto" w:fill="FFFFFF"/>
        </w:rPr>
        <w:t>IQ Foundation Certification</w:t>
      </w:r>
      <w:r w:rsidRPr="009F71C3">
        <w:rPr>
          <w:rFonts w:asciiTheme="minorHAnsi" w:hAnsiTheme="minorHAnsi" w:cstheme="minorHAnsi"/>
          <w:color w:val="000000"/>
          <w:sz w:val="24"/>
          <w:szCs w:val="24"/>
        </w:rPr>
        <w:t>(Infosys Internal Certification)</w:t>
      </w:r>
    </w:p>
    <w:p w:rsidR="008518B8" w:rsidRPr="009F71C3" w:rsidRDefault="008518B8" w:rsidP="00471B0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:rsidR="008518B8" w:rsidRPr="009F71C3" w:rsidRDefault="008518B8" w:rsidP="008518B8">
      <w:pPr>
        <w:shd w:val="pct25" w:color="auto" w:fill="auto"/>
        <w:rPr>
          <w:rFonts w:asciiTheme="minorHAnsi" w:hAnsiTheme="minorHAnsi" w:cstheme="minorHAnsi"/>
          <w:b/>
          <w:color w:val="000080"/>
          <w:sz w:val="24"/>
          <w:szCs w:val="24"/>
        </w:rPr>
      </w:pPr>
      <w:r w:rsidRPr="009F71C3">
        <w:rPr>
          <w:rFonts w:asciiTheme="minorHAnsi" w:hAnsiTheme="minorHAnsi" w:cstheme="minorHAnsi"/>
          <w:b/>
          <w:i/>
          <w:sz w:val="24"/>
          <w:szCs w:val="24"/>
        </w:rPr>
        <w:t xml:space="preserve">Skills </w:t>
      </w:r>
    </w:p>
    <w:p w:rsidR="008518B8" w:rsidRPr="009F71C3" w:rsidRDefault="008518B8" w:rsidP="008518B8">
      <w:pPr>
        <w:ind w:left="360"/>
        <w:rPr>
          <w:rFonts w:asciiTheme="minorHAnsi" w:hAnsiTheme="minorHAnsi" w:cstheme="minorHAnsi"/>
          <w:b/>
          <w:sz w:val="24"/>
          <w:szCs w:val="24"/>
        </w:rPr>
      </w:pPr>
    </w:p>
    <w:p w:rsidR="008518B8" w:rsidRPr="009F71C3" w:rsidRDefault="00E66B04" w:rsidP="008518B8">
      <w:pPr>
        <w:numPr>
          <w:ilvl w:val="0"/>
          <w:numId w:val="5"/>
        </w:numPr>
        <w:rPr>
          <w:rFonts w:asciiTheme="minorHAnsi" w:hAnsiTheme="minorHAnsi" w:cstheme="minorHAnsi"/>
          <w:b/>
          <w:sz w:val="24"/>
          <w:szCs w:val="24"/>
        </w:rPr>
      </w:pPr>
      <w:r w:rsidRPr="009F71C3">
        <w:rPr>
          <w:rFonts w:asciiTheme="minorHAnsi" w:hAnsiTheme="minorHAnsi" w:cstheme="minorHAnsi"/>
          <w:b/>
          <w:sz w:val="24"/>
          <w:szCs w:val="24"/>
        </w:rPr>
        <w:t>Programming Language</w:t>
      </w:r>
      <w:r w:rsidR="008518B8" w:rsidRPr="009F71C3">
        <w:rPr>
          <w:rFonts w:asciiTheme="minorHAnsi" w:hAnsiTheme="minorHAnsi" w:cstheme="minorHAnsi"/>
          <w:sz w:val="24"/>
          <w:szCs w:val="24"/>
        </w:rPr>
        <w:t xml:space="preserve">: </w:t>
      </w:r>
      <w:r w:rsidRPr="009F71C3">
        <w:rPr>
          <w:rFonts w:asciiTheme="minorHAnsi" w:hAnsiTheme="minorHAnsi" w:cstheme="minorHAnsi"/>
          <w:sz w:val="24"/>
          <w:szCs w:val="24"/>
        </w:rPr>
        <w:t>Java</w:t>
      </w:r>
    </w:p>
    <w:p w:rsidR="000831F6" w:rsidRPr="009F71C3" w:rsidRDefault="000831F6" w:rsidP="008518B8">
      <w:pPr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b/>
          <w:sz w:val="24"/>
          <w:szCs w:val="24"/>
        </w:rPr>
        <w:t xml:space="preserve">Technology                      : </w:t>
      </w:r>
      <w:r w:rsidR="00CC1813" w:rsidRPr="009F71C3">
        <w:rPr>
          <w:rFonts w:asciiTheme="minorHAnsi" w:hAnsiTheme="minorHAnsi" w:cstheme="minorHAnsi"/>
          <w:sz w:val="24"/>
          <w:szCs w:val="24"/>
        </w:rPr>
        <w:t>J2EE</w:t>
      </w:r>
      <w:r w:rsidRPr="009F71C3">
        <w:rPr>
          <w:rFonts w:asciiTheme="minorHAnsi" w:hAnsiTheme="minorHAnsi" w:cstheme="minorHAnsi"/>
          <w:sz w:val="24"/>
          <w:szCs w:val="24"/>
        </w:rPr>
        <w:t>,</w:t>
      </w:r>
      <w:r w:rsidR="00062C9B" w:rsidRPr="00062C9B">
        <w:rPr>
          <w:rFonts w:asciiTheme="minorHAnsi" w:hAnsiTheme="minorHAnsi" w:cstheme="minorHAnsi"/>
          <w:b/>
          <w:sz w:val="24"/>
          <w:szCs w:val="24"/>
        </w:rPr>
        <w:t>JSF,</w:t>
      </w:r>
      <w:r w:rsidRPr="009F71C3">
        <w:rPr>
          <w:rFonts w:asciiTheme="minorHAnsi" w:hAnsiTheme="minorHAnsi" w:cstheme="minorHAnsi"/>
          <w:b/>
          <w:sz w:val="24"/>
          <w:szCs w:val="24"/>
        </w:rPr>
        <w:t>Hibernate</w:t>
      </w:r>
      <w:r w:rsidR="000E56C6" w:rsidRPr="009F71C3">
        <w:rPr>
          <w:rFonts w:asciiTheme="minorHAnsi" w:hAnsiTheme="minorHAnsi" w:cstheme="minorHAnsi"/>
          <w:b/>
          <w:sz w:val="24"/>
          <w:szCs w:val="24"/>
        </w:rPr>
        <w:t>,</w:t>
      </w:r>
      <w:r w:rsidR="00D70229" w:rsidRPr="009F71C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E56C6" w:rsidRPr="009F71C3">
        <w:rPr>
          <w:rFonts w:asciiTheme="minorHAnsi" w:hAnsiTheme="minorHAnsi" w:cstheme="minorHAnsi"/>
          <w:b/>
          <w:sz w:val="24"/>
          <w:szCs w:val="24"/>
        </w:rPr>
        <w:t>Ant ,Hudson ,basics of Spring DAO</w:t>
      </w:r>
    </w:p>
    <w:p w:rsidR="008518B8" w:rsidRPr="009F71C3" w:rsidRDefault="00E66B04" w:rsidP="008518B8">
      <w:pPr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b/>
          <w:sz w:val="24"/>
          <w:szCs w:val="24"/>
        </w:rPr>
        <w:t>Database</w:t>
      </w:r>
      <w:r w:rsidR="00C93099" w:rsidRPr="009F71C3">
        <w:rPr>
          <w:rFonts w:asciiTheme="minorHAnsi" w:hAnsiTheme="minorHAnsi" w:cstheme="minorHAnsi"/>
          <w:sz w:val="24"/>
          <w:szCs w:val="24"/>
        </w:rPr>
        <w:tab/>
        <w:t xml:space="preserve">                  : Oracle 1</w:t>
      </w:r>
      <w:r w:rsidR="00D6738A" w:rsidRPr="009F71C3">
        <w:rPr>
          <w:rFonts w:asciiTheme="minorHAnsi" w:hAnsiTheme="minorHAnsi" w:cstheme="minorHAnsi"/>
          <w:sz w:val="24"/>
          <w:szCs w:val="24"/>
        </w:rPr>
        <w:t>0</w:t>
      </w:r>
      <w:r w:rsidRPr="009F71C3">
        <w:rPr>
          <w:rFonts w:asciiTheme="minorHAnsi" w:hAnsiTheme="minorHAnsi" w:cstheme="minorHAnsi"/>
          <w:sz w:val="24"/>
          <w:szCs w:val="24"/>
        </w:rPr>
        <w:t>g</w:t>
      </w:r>
      <w:r w:rsidR="00062C9B">
        <w:rPr>
          <w:rFonts w:asciiTheme="minorHAnsi" w:hAnsiTheme="minorHAnsi" w:cstheme="minorHAnsi"/>
          <w:sz w:val="24"/>
          <w:szCs w:val="24"/>
        </w:rPr>
        <w:t xml:space="preserve">,My </w:t>
      </w:r>
      <w:proofErr w:type="spellStart"/>
      <w:r w:rsidR="00062C9B">
        <w:rPr>
          <w:rFonts w:asciiTheme="minorHAnsi" w:hAnsiTheme="minorHAnsi" w:cstheme="minorHAnsi"/>
          <w:sz w:val="24"/>
          <w:szCs w:val="24"/>
        </w:rPr>
        <w:t>Sql</w:t>
      </w:r>
      <w:proofErr w:type="spellEnd"/>
    </w:p>
    <w:p w:rsidR="00E66B04" w:rsidRPr="009F71C3" w:rsidRDefault="000831F6" w:rsidP="008518B8">
      <w:pPr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b/>
          <w:sz w:val="24"/>
          <w:szCs w:val="24"/>
        </w:rPr>
        <w:t xml:space="preserve">ORM                                : </w:t>
      </w:r>
      <w:r w:rsidRPr="009F71C3">
        <w:rPr>
          <w:rFonts w:asciiTheme="minorHAnsi" w:hAnsiTheme="minorHAnsi" w:cstheme="minorHAnsi"/>
          <w:sz w:val="24"/>
          <w:szCs w:val="24"/>
        </w:rPr>
        <w:t>Hibernate</w:t>
      </w:r>
    </w:p>
    <w:p w:rsidR="008518B8" w:rsidRPr="009F71C3" w:rsidRDefault="008518B8" w:rsidP="008518B8">
      <w:pPr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b/>
          <w:sz w:val="24"/>
          <w:szCs w:val="24"/>
        </w:rPr>
        <w:t>Operating System</w:t>
      </w:r>
      <w:r w:rsidRPr="009F71C3">
        <w:rPr>
          <w:rFonts w:asciiTheme="minorHAnsi" w:hAnsiTheme="minorHAnsi" w:cstheme="minorHAnsi"/>
          <w:sz w:val="24"/>
          <w:szCs w:val="24"/>
        </w:rPr>
        <w:tab/>
        <w:t>: Windows 2000 Professional / XP</w:t>
      </w:r>
      <w:r w:rsidR="003747CD" w:rsidRPr="009F71C3">
        <w:rPr>
          <w:rFonts w:asciiTheme="minorHAnsi" w:hAnsiTheme="minorHAnsi" w:cstheme="minorHAnsi"/>
          <w:sz w:val="24"/>
          <w:szCs w:val="24"/>
        </w:rPr>
        <w:t>/Vista</w:t>
      </w:r>
      <w:r w:rsidR="00A23F6A" w:rsidRPr="009F71C3">
        <w:rPr>
          <w:rFonts w:asciiTheme="minorHAnsi" w:hAnsiTheme="minorHAnsi" w:cstheme="minorHAnsi"/>
          <w:sz w:val="24"/>
          <w:szCs w:val="24"/>
        </w:rPr>
        <w:t>/7</w:t>
      </w:r>
      <w:r w:rsidR="000E56C6" w:rsidRPr="009F71C3">
        <w:rPr>
          <w:rFonts w:asciiTheme="minorHAnsi" w:hAnsiTheme="minorHAnsi" w:cstheme="minorHAnsi"/>
          <w:sz w:val="24"/>
          <w:szCs w:val="24"/>
        </w:rPr>
        <w:t>,Linux</w:t>
      </w:r>
    </w:p>
    <w:p w:rsidR="008518B8" w:rsidRPr="009F71C3" w:rsidRDefault="000831F6" w:rsidP="008518B8">
      <w:pPr>
        <w:numPr>
          <w:ilvl w:val="0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9F71C3">
        <w:rPr>
          <w:rStyle w:val="apple-style-span"/>
          <w:rFonts w:asciiTheme="minorHAnsi" w:hAnsiTheme="minorHAnsi" w:cstheme="minorHAnsi"/>
          <w:b/>
          <w:iCs/>
          <w:color w:val="000000"/>
          <w:sz w:val="24"/>
          <w:szCs w:val="24"/>
        </w:rPr>
        <w:t xml:space="preserve">Web Framework      </w:t>
      </w:r>
      <w:r w:rsidR="008518B8" w:rsidRPr="009F71C3">
        <w:rPr>
          <w:rFonts w:asciiTheme="minorHAnsi" w:hAnsiTheme="minorHAnsi" w:cstheme="minorHAnsi"/>
          <w:b/>
          <w:sz w:val="24"/>
          <w:szCs w:val="24"/>
        </w:rPr>
        <w:tab/>
      </w:r>
      <w:r w:rsidR="008518B8" w:rsidRPr="009F71C3">
        <w:rPr>
          <w:rFonts w:asciiTheme="minorHAnsi" w:hAnsiTheme="minorHAnsi" w:cstheme="minorHAnsi"/>
          <w:sz w:val="24"/>
          <w:szCs w:val="24"/>
        </w:rPr>
        <w:t xml:space="preserve">: </w:t>
      </w:r>
      <w:r w:rsidR="00510A4F" w:rsidRPr="009F71C3">
        <w:rPr>
          <w:rFonts w:asciiTheme="minorHAnsi" w:hAnsiTheme="minorHAnsi" w:cstheme="minorHAnsi"/>
          <w:sz w:val="24"/>
          <w:szCs w:val="24"/>
        </w:rPr>
        <w:t>MVC</w:t>
      </w:r>
    </w:p>
    <w:p w:rsidR="008518B8" w:rsidRPr="009F71C3" w:rsidRDefault="000831F6" w:rsidP="000831F6">
      <w:pPr>
        <w:numPr>
          <w:ilvl w:val="0"/>
          <w:numId w:val="5"/>
        </w:numPr>
        <w:tabs>
          <w:tab w:val="left" w:pos="192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9F71C3">
        <w:rPr>
          <w:rFonts w:asciiTheme="minorHAnsi" w:hAnsiTheme="minorHAnsi" w:cstheme="minorHAnsi"/>
          <w:b/>
          <w:sz w:val="24"/>
          <w:szCs w:val="24"/>
        </w:rPr>
        <w:t>IDE</w:t>
      </w:r>
      <w:r w:rsidR="008518B8" w:rsidRPr="009F71C3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Pr="009F71C3">
        <w:rPr>
          <w:rFonts w:asciiTheme="minorHAnsi" w:hAnsiTheme="minorHAnsi" w:cstheme="minorHAnsi"/>
          <w:sz w:val="24"/>
          <w:szCs w:val="24"/>
        </w:rPr>
        <w:t>Eclipse</w:t>
      </w:r>
      <w:r w:rsidR="00AA1125" w:rsidRPr="009F71C3">
        <w:rPr>
          <w:rFonts w:asciiTheme="minorHAnsi" w:hAnsiTheme="minorHAnsi" w:cstheme="minorHAnsi"/>
          <w:sz w:val="24"/>
          <w:szCs w:val="24"/>
        </w:rPr>
        <w:t xml:space="preserve"> 3.</w:t>
      </w:r>
      <w:r w:rsidR="00D6738A" w:rsidRPr="009F71C3">
        <w:rPr>
          <w:rFonts w:asciiTheme="minorHAnsi" w:hAnsiTheme="minorHAnsi" w:cstheme="minorHAnsi"/>
          <w:sz w:val="24"/>
          <w:szCs w:val="24"/>
        </w:rPr>
        <w:t>0</w:t>
      </w:r>
    </w:p>
    <w:p w:rsidR="000831F6" w:rsidRPr="009F71C3" w:rsidRDefault="000831F6" w:rsidP="000831F6">
      <w:pPr>
        <w:numPr>
          <w:ilvl w:val="0"/>
          <w:numId w:val="5"/>
        </w:numPr>
        <w:tabs>
          <w:tab w:val="left" w:pos="192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9F71C3">
        <w:rPr>
          <w:rFonts w:asciiTheme="minorHAnsi" w:hAnsiTheme="minorHAnsi" w:cstheme="minorHAnsi"/>
          <w:b/>
          <w:sz w:val="24"/>
          <w:szCs w:val="24"/>
        </w:rPr>
        <w:t xml:space="preserve">Application Server          </w:t>
      </w:r>
      <w:r w:rsidRPr="009F71C3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proofErr w:type="spellStart"/>
      <w:r w:rsidR="00FD3569" w:rsidRPr="009F71C3">
        <w:rPr>
          <w:rFonts w:asciiTheme="minorHAnsi" w:hAnsiTheme="minorHAnsi" w:cstheme="minorHAnsi"/>
          <w:bCs/>
          <w:sz w:val="24"/>
          <w:szCs w:val="24"/>
        </w:rPr>
        <w:t>Webl</w:t>
      </w:r>
      <w:r w:rsidRPr="009F71C3">
        <w:rPr>
          <w:rFonts w:asciiTheme="minorHAnsi" w:hAnsiTheme="minorHAnsi" w:cstheme="minorHAnsi"/>
          <w:bCs/>
          <w:sz w:val="24"/>
          <w:szCs w:val="24"/>
        </w:rPr>
        <w:t>ogic</w:t>
      </w:r>
      <w:proofErr w:type="spellEnd"/>
      <w:r w:rsidR="000E56C6" w:rsidRPr="009F71C3">
        <w:rPr>
          <w:rFonts w:asciiTheme="minorHAnsi" w:hAnsiTheme="minorHAnsi" w:cstheme="minorHAnsi"/>
          <w:bCs/>
          <w:sz w:val="24"/>
          <w:szCs w:val="24"/>
        </w:rPr>
        <w:t xml:space="preserve"> 11g</w:t>
      </w:r>
      <w:r w:rsidR="00062C9B">
        <w:rPr>
          <w:rFonts w:asciiTheme="minorHAnsi" w:hAnsiTheme="minorHAnsi" w:cstheme="minorHAnsi"/>
          <w:bCs/>
          <w:sz w:val="24"/>
          <w:szCs w:val="24"/>
        </w:rPr>
        <w:t>,Wamp Server 2.2</w:t>
      </w:r>
    </w:p>
    <w:p w:rsidR="000831F6" w:rsidRPr="009F71C3" w:rsidRDefault="00AA1125" w:rsidP="000831F6">
      <w:pPr>
        <w:numPr>
          <w:ilvl w:val="0"/>
          <w:numId w:val="5"/>
        </w:numPr>
        <w:tabs>
          <w:tab w:val="left" w:pos="192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9F71C3">
        <w:rPr>
          <w:rFonts w:asciiTheme="minorHAnsi" w:hAnsiTheme="minorHAnsi" w:cstheme="minorHAnsi"/>
          <w:b/>
          <w:sz w:val="24"/>
          <w:szCs w:val="24"/>
        </w:rPr>
        <w:t>Defect Management</w:t>
      </w:r>
      <w:r w:rsidR="000831F6" w:rsidRPr="009F71C3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="001222DA" w:rsidRPr="009F71C3">
        <w:rPr>
          <w:rFonts w:asciiTheme="minorHAnsi" w:hAnsiTheme="minorHAnsi" w:cstheme="minorHAnsi"/>
          <w:bCs/>
          <w:sz w:val="24"/>
          <w:szCs w:val="24"/>
        </w:rPr>
        <w:t xml:space="preserve">HP Quality </w:t>
      </w:r>
      <w:proofErr w:type="spellStart"/>
      <w:r w:rsidR="001222DA" w:rsidRPr="009F71C3">
        <w:rPr>
          <w:rFonts w:asciiTheme="minorHAnsi" w:hAnsiTheme="minorHAnsi" w:cstheme="minorHAnsi"/>
          <w:bCs/>
          <w:sz w:val="24"/>
          <w:szCs w:val="24"/>
        </w:rPr>
        <w:t>Center</w:t>
      </w:r>
      <w:proofErr w:type="spellEnd"/>
      <w:r w:rsidR="001222DA" w:rsidRPr="009F71C3">
        <w:rPr>
          <w:rFonts w:asciiTheme="minorHAnsi" w:hAnsiTheme="minorHAnsi" w:cstheme="minorHAnsi"/>
          <w:bCs/>
          <w:sz w:val="24"/>
          <w:szCs w:val="24"/>
        </w:rPr>
        <w:t xml:space="preserve"> 9</w:t>
      </w:r>
    </w:p>
    <w:p w:rsidR="003D3EB1" w:rsidRPr="009F71C3" w:rsidRDefault="005341C4" w:rsidP="000831F6">
      <w:pPr>
        <w:numPr>
          <w:ilvl w:val="0"/>
          <w:numId w:val="5"/>
        </w:numPr>
        <w:tabs>
          <w:tab w:val="left" w:pos="192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9F71C3">
        <w:rPr>
          <w:rFonts w:asciiTheme="minorHAnsi" w:hAnsiTheme="minorHAnsi" w:cstheme="minorHAnsi"/>
          <w:b/>
          <w:sz w:val="24"/>
          <w:szCs w:val="24"/>
        </w:rPr>
        <w:t xml:space="preserve">Code Repository           </w:t>
      </w:r>
      <w:r w:rsidR="003D3EB1" w:rsidRPr="009F71C3">
        <w:rPr>
          <w:rFonts w:asciiTheme="minorHAnsi" w:hAnsiTheme="minorHAnsi" w:cstheme="minorHAnsi"/>
          <w:b/>
          <w:sz w:val="24"/>
          <w:szCs w:val="24"/>
        </w:rPr>
        <w:t xml:space="preserve">  :</w:t>
      </w:r>
      <w:r w:rsidR="003D3EB1" w:rsidRPr="009F71C3">
        <w:rPr>
          <w:rFonts w:asciiTheme="minorHAnsi" w:hAnsiTheme="minorHAnsi" w:cstheme="minorHAnsi"/>
          <w:bCs/>
          <w:sz w:val="24"/>
          <w:szCs w:val="24"/>
        </w:rPr>
        <w:t xml:space="preserve"> SVN</w:t>
      </w:r>
    </w:p>
    <w:p w:rsidR="008518B8" w:rsidRPr="009F71C3" w:rsidRDefault="008518B8" w:rsidP="008518B8">
      <w:pPr>
        <w:numPr>
          <w:ilvl w:val="0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9F71C3">
        <w:rPr>
          <w:rFonts w:asciiTheme="minorHAnsi" w:hAnsiTheme="minorHAnsi" w:cstheme="minorHAnsi"/>
          <w:b/>
          <w:sz w:val="24"/>
          <w:szCs w:val="24"/>
        </w:rPr>
        <w:t>Domain Knowledge</w:t>
      </w:r>
      <w:r w:rsidR="003D3EB1" w:rsidRPr="009F71C3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0E56C6" w:rsidRPr="009F71C3">
        <w:rPr>
          <w:rFonts w:asciiTheme="minorHAnsi" w:hAnsiTheme="minorHAnsi" w:cstheme="minorHAnsi"/>
          <w:bCs/>
          <w:sz w:val="24"/>
          <w:szCs w:val="24"/>
        </w:rPr>
        <w:t>Telecommunication</w:t>
      </w:r>
    </w:p>
    <w:p w:rsidR="008518B8" w:rsidRPr="009F71C3" w:rsidRDefault="008518B8" w:rsidP="008518B8">
      <w:pPr>
        <w:widowControl w:val="0"/>
        <w:autoSpaceDE w:val="0"/>
        <w:autoSpaceDN w:val="0"/>
        <w:adjustRightInd w:val="0"/>
        <w:ind w:right="-720"/>
        <w:rPr>
          <w:rFonts w:asciiTheme="minorHAnsi" w:hAnsiTheme="minorHAnsi" w:cstheme="minorHAnsi"/>
          <w:b/>
          <w:bCs/>
          <w:sz w:val="24"/>
          <w:szCs w:val="24"/>
        </w:rPr>
      </w:pPr>
    </w:p>
    <w:p w:rsidR="008518B8" w:rsidRPr="009F71C3" w:rsidRDefault="008518B8" w:rsidP="008518B8">
      <w:pPr>
        <w:shd w:val="pct25" w:color="auto" w:fill="auto"/>
        <w:rPr>
          <w:rFonts w:asciiTheme="minorHAnsi" w:hAnsiTheme="minorHAnsi" w:cstheme="minorHAnsi"/>
          <w:b/>
          <w:color w:val="000080"/>
          <w:sz w:val="24"/>
          <w:szCs w:val="24"/>
        </w:rPr>
      </w:pPr>
      <w:r w:rsidRPr="009F71C3">
        <w:rPr>
          <w:rFonts w:asciiTheme="minorHAnsi" w:hAnsiTheme="minorHAnsi" w:cstheme="minorHAnsi"/>
          <w:b/>
          <w:i/>
          <w:sz w:val="24"/>
          <w:szCs w:val="24"/>
        </w:rPr>
        <w:t>Project Details</w:t>
      </w:r>
    </w:p>
    <w:p w:rsidR="008518B8" w:rsidRPr="009F71C3" w:rsidRDefault="008518B8" w:rsidP="008518B8">
      <w:pPr>
        <w:widowControl w:val="0"/>
        <w:autoSpaceDE w:val="0"/>
        <w:autoSpaceDN w:val="0"/>
        <w:adjustRightInd w:val="0"/>
        <w:ind w:right="-720"/>
        <w:rPr>
          <w:rFonts w:asciiTheme="minorHAnsi" w:hAnsiTheme="minorHAnsi" w:cstheme="minorHAnsi"/>
          <w:b/>
          <w:sz w:val="24"/>
          <w:szCs w:val="24"/>
        </w:rPr>
      </w:pPr>
    </w:p>
    <w:p w:rsidR="00C263F1" w:rsidRPr="009F71C3" w:rsidRDefault="00C263F1" w:rsidP="00C263F1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9F71C3">
        <w:rPr>
          <w:rFonts w:asciiTheme="minorHAnsi" w:hAnsiTheme="minorHAnsi" w:cstheme="minorHAnsi"/>
          <w:b/>
          <w:bCs/>
          <w:color w:val="000000"/>
          <w:sz w:val="24"/>
          <w:szCs w:val="24"/>
        </w:rPr>
        <w:t>1: Implementation of</w:t>
      </w:r>
      <w:r w:rsidR="00D6738A" w:rsidRPr="009F71C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9F71C3">
        <w:rPr>
          <w:rFonts w:asciiTheme="minorHAnsi" w:hAnsiTheme="minorHAnsi" w:cstheme="minorHAnsi"/>
          <w:b/>
          <w:bCs/>
          <w:color w:val="000000"/>
          <w:sz w:val="24"/>
          <w:szCs w:val="24"/>
        </w:rPr>
        <w:t>PICASSO localization for Vodafone Netherlands</w:t>
      </w:r>
    </w:p>
    <w:p w:rsidR="00C263F1" w:rsidRPr="009F71C3" w:rsidRDefault="00C263F1" w:rsidP="00C263F1">
      <w:pPr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 w:rsidRPr="009F71C3">
        <w:rPr>
          <w:rFonts w:asciiTheme="minorHAnsi" w:hAnsiTheme="minorHAnsi" w:cstheme="minorHAnsi"/>
          <w:b/>
          <w:bCs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359"/>
        <w:gridCol w:w="7884"/>
      </w:tblGrid>
      <w:tr w:rsidR="00C263F1" w:rsidRPr="009F71C3" w:rsidTr="00A639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F1" w:rsidRPr="009F71C3" w:rsidRDefault="00C263F1" w:rsidP="00C71591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9F71C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F1" w:rsidRPr="009F71C3" w:rsidRDefault="00C263F1" w:rsidP="00D6738A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9F71C3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r w:rsidR="00D6738A" w:rsidRPr="009F71C3">
              <w:rPr>
                <w:rFonts w:asciiTheme="minorHAnsi" w:hAnsiTheme="minorHAnsi" w:cstheme="minorHAnsi"/>
                <w:sz w:val="24"/>
                <w:szCs w:val="24"/>
              </w:rPr>
              <w:t>December 2011</w:t>
            </w:r>
            <w:r w:rsidRPr="009F71C3">
              <w:rPr>
                <w:rFonts w:asciiTheme="minorHAnsi" w:hAnsiTheme="minorHAnsi" w:cstheme="minorHAnsi"/>
                <w:sz w:val="24"/>
                <w:szCs w:val="24"/>
              </w:rPr>
              <w:t xml:space="preserve"> – till date</w:t>
            </w:r>
          </w:p>
        </w:tc>
      </w:tr>
      <w:tr w:rsidR="00C263F1" w:rsidRPr="009F71C3" w:rsidTr="00A639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F1" w:rsidRPr="009F71C3" w:rsidRDefault="00C263F1" w:rsidP="00C71591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9F71C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F1" w:rsidRPr="009F71C3" w:rsidRDefault="00C263F1" w:rsidP="00C71591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9F71C3">
              <w:rPr>
                <w:rFonts w:asciiTheme="minorHAnsi" w:hAnsiTheme="minorHAnsi" w:cstheme="minorHAnsi"/>
                <w:sz w:val="24"/>
                <w:szCs w:val="24"/>
              </w:rPr>
              <w:t>: Operating system         : Windows Vista,7 ,Linux</w:t>
            </w:r>
          </w:p>
          <w:p w:rsidR="00C263F1" w:rsidRPr="009F71C3" w:rsidRDefault="00C263F1" w:rsidP="00C71591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9F71C3">
              <w:rPr>
                <w:rFonts w:asciiTheme="minorHAnsi" w:hAnsiTheme="minorHAnsi" w:cstheme="minorHAnsi"/>
                <w:sz w:val="24"/>
                <w:szCs w:val="24"/>
              </w:rPr>
              <w:t xml:space="preserve">Language                      : Java ,Hibernate </w:t>
            </w:r>
            <w:r w:rsidR="004F79CF">
              <w:rPr>
                <w:rFonts w:asciiTheme="minorHAnsi" w:hAnsiTheme="minorHAnsi" w:cstheme="minorHAnsi"/>
                <w:sz w:val="24"/>
                <w:szCs w:val="24"/>
              </w:rPr>
              <w:t>,JSF</w:t>
            </w:r>
            <w:r w:rsidRPr="009F71C3">
              <w:rPr>
                <w:rFonts w:asciiTheme="minorHAnsi" w:hAnsiTheme="minorHAnsi" w:cstheme="minorHAnsi"/>
                <w:sz w:val="24"/>
                <w:szCs w:val="24"/>
              </w:rPr>
              <w:t xml:space="preserve">,EJB ,Portal </w:t>
            </w:r>
            <w:r w:rsidR="00B40E9B" w:rsidRPr="009F71C3">
              <w:rPr>
                <w:rFonts w:asciiTheme="minorHAnsi" w:hAnsiTheme="minorHAnsi" w:cstheme="minorHAnsi"/>
                <w:sz w:val="24"/>
                <w:szCs w:val="24"/>
              </w:rPr>
              <w:t>,Web services ,Spring DAO,JMS</w:t>
            </w:r>
            <w:r w:rsidR="00B24278" w:rsidRPr="009F71C3">
              <w:rPr>
                <w:rFonts w:asciiTheme="minorHAnsi" w:hAnsiTheme="minorHAnsi" w:cstheme="minorHAnsi"/>
                <w:sz w:val="24"/>
                <w:szCs w:val="24"/>
              </w:rPr>
              <w:t xml:space="preserve"> ,Shell scripting</w:t>
            </w:r>
          </w:p>
          <w:p w:rsidR="00C263F1" w:rsidRPr="009F71C3" w:rsidRDefault="00C263F1" w:rsidP="00C71591">
            <w:pPr>
              <w:spacing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9F71C3">
              <w:rPr>
                <w:rFonts w:asciiTheme="minorHAnsi" w:hAnsiTheme="minorHAnsi" w:cstheme="minorHAnsi"/>
                <w:sz w:val="24"/>
                <w:szCs w:val="24"/>
              </w:rPr>
              <w:t xml:space="preserve"> Application/Web server: </w:t>
            </w:r>
            <w:proofErr w:type="spellStart"/>
            <w:r w:rsidRPr="009F71C3">
              <w:rPr>
                <w:rFonts w:asciiTheme="minorHAnsi" w:hAnsiTheme="minorHAnsi" w:cstheme="minorHAnsi"/>
                <w:sz w:val="24"/>
                <w:szCs w:val="24"/>
              </w:rPr>
              <w:t>Weblogic</w:t>
            </w:r>
            <w:proofErr w:type="spellEnd"/>
            <w:r w:rsidRPr="009F71C3">
              <w:rPr>
                <w:rFonts w:asciiTheme="minorHAnsi" w:hAnsiTheme="minorHAnsi" w:cstheme="minorHAnsi"/>
                <w:sz w:val="24"/>
                <w:szCs w:val="24"/>
              </w:rPr>
              <w:t xml:space="preserve"> Server 11g ,Apache Web server</w:t>
            </w:r>
          </w:p>
          <w:p w:rsidR="00C263F1" w:rsidRPr="009F71C3" w:rsidRDefault="00C263F1" w:rsidP="00C71591">
            <w:pPr>
              <w:spacing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9F71C3">
              <w:rPr>
                <w:rFonts w:asciiTheme="minorHAnsi" w:hAnsiTheme="minorHAnsi" w:cstheme="minorHAnsi"/>
                <w:sz w:val="24"/>
                <w:szCs w:val="24"/>
              </w:rPr>
              <w:t>Database :                         Oracle10g Express Edition</w:t>
            </w:r>
          </w:p>
          <w:p w:rsidR="00C263F1" w:rsidRPr="009F71C3" w:rsidRDefault="00C263F1" w:rsidP="00D6738A">
            <w:pPr>
              <w:spacing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9F71C3">
              <w:rPr>
                <w:rFonts w:asciiTheme="minorHAnsi" w:hAnsiTheme="minorHAnsi" w:cstheme="minorHAnsi"/>
                <w:sz w:val="24"/>
                <w:szCs w:val="24"/>
              </w:rPr>
              <w:t xml:space="preserve">Tools                           : Eclipse 3.0, </w:t>
            </w:r>
            <w:proofErr w:type="spellStart"/>
            <w:r w:rsidRPr="009F71C3">
              <w:rPr>
                <w:rFonts w:asciiTheme="minorHAnsi" w:hAnsiTheme="minorHAnsi" w:cstheme="minorHAnsi"/>
                <w:sz w:val="24"/>
                <w:szCs w:val="24"/>
              </w:rPr>
              <w:t>MySQL</w:t>
            </w:r>
            <w:proofErr w:type="spellEnd"/>
            <w:r w:rsidRPr="009F71C3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9F71C3">
              <w:rPr>
                <w:rFonts w:asciiTheme="minorHAnsi" w:hAnsiTheme="minorHAnsi" w:cstheme="minorHAnsi"/>
                <w:sz w:val="24"/>
                <w:szCs w:val="24"/>
              </w:rPr>
              <w:t>SmartSVN</w:t>
            </w:r>
            <w:proofErr w:type="spellEnd"/>
            <w:r w:rsidRPr="009F71C3">
              <w:rPr>
                <w:rFonts w:asciiTheme="minorHAnsi" w:hAnsiTheme="minorHAnsi" w:cstheme="minorHAnsi"/>
                <w:sz w:val="24"/>
                <w:szCs w:val="24"/>
              </w:rPr>
              <w:t xml:space="preserve"> ,Ant ,Hudson ,</w:t>
            </w:r>
            <w:r w:rsidR="00D6738A" w:rsidRPr="009F71C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9F71C3">
              <w:rPr>
                <w:rFonts w:asciiTheme="minorHAnsi" w:hAnsiTheme="minorHAnsi" w:cstheme="minorHAnsi"/>
                <w:sz w:val="24"/>
                <w:szCs w:val="24"/>
              </w:rPr>
              <w:t>Weblogic</w:t>
            </w:r>
            <w:proofErr w:type="spellEnd"/>
            <w:r w:rsidRPr="009F71C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9F71C3">
              <w:rPr>
                <w:rFonts w:asciiTheme="minorHAnsi" w:hAnsiTheme="minorHAnsi" w:cstheme="minorHAnsi"/>
                <w:sz w:val="24"/>
                <w:szCs w:val="24"/>
              </w:rPr>
              <w:t>MissionControl</w:t>
            </w:r>
            <w:proofErr w:type="spellEnd"/>
          </w:p>
        </w:tc>
      </w:tr>
    </w:tbl>
    <w:p w:rsidR="00C263F1" w:rsidRPr="009F71C3" w:rsidRDefault="00C263F1" w:rsidP="00C263F1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</w:rPr>
      </w:pPr>
      <w:r w:rsidRPr="009F71C3">
        <w:rPr>
          <w:rFonts w:asciiTheme="minorHAnsi" w:hAnsiTheme="minorHAnsi" w:cstheme="minorHAnsi"/>
          <w:b/>
          <w:bCs/>
          <w:color w:val="000000"/>
          <w:sz w:val="24"/>
          <w:szCs w:val="24"/>
        </w:rPr>
        <w:t>Project Abstract:</w:t>
      </w:r>
    </w:p>
    <w:p w:rsidR="00C263F1" w:rsidRPr="009F71C3" w:rsidRDefault="00C263F1" w:rsidP="00C263F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</w:rPr>
      </w:pPr>
      <w:r w:rsidRPr="009F71C3">
        <w:rPr>
          <w:rFonts w:asciiTheme="minorHAnsi" w:hAnsiTheme="minorHAnsi" w:cstheme="minorHAnsi"/>
          <w:color w:val="000000"/>
          <w:sz w:val="24"/>
          <w:szCs w:val="24"/>
        </w:rPr>
        <w:t xml:space="preserve">The project is aimed at migration of a legacy portal migration to new Oracle portal and content management </w:t>
      </w:r>
      <w:r w:rsidR="00C609A4" w:rsidRPr="009F71C3">
        <w:rPr>
          <w:rFonts w:asciiTheme="minorHAnsi" w:hAnsiTheme="minorHAnsi" w:cstheme="minorHAnsi"/>
          <w:color w:val="000000"/>
          <w:sz w:val="24"/>
          <w:szCs w:val="24"/>
        </w:rPr>
        <w:t>suite, which</w:t>
      </w:r>
      <w:r w:rsidRPr="009F71C3">
        <w:rPr>
          <w:rFonts w:asciiTheme="minorHAnsi" w:hAnsiTheme="minorHAnsi" w:cstheme="minorHAnsi"/>
          <w:color w:val="000000"/>
          <w:sz w:val="24"/>
          <w:szCs w:val="24"/>
        </w:rPr>
        <w:t xml:space="preserve"> provid</w:t>
      </w:r>
      <w:r w:rsidR="00B40E9B" w:rsidRPr="009F71C3">
        <w:rPr>
          <w:rFonts w:asciiTheme="minorHAnsi" w:hAnsiTheme="minorHAnsi" w:cstheme="minorHAnsi"/>
          <w:color w:val="000000"/>
          <w:sz w:val="24"/>
          <w:szCs w:val="24"/>
        </w:rPr>
        <w:t>es online platform to Vodafone N</w:t>
      </w:r>
      <w:r w:rsidRPr="009F71C3">
        <w:rPr>
          <w:rFonts w:asciiTheme="minorHAnsi" w:hAnsiTheme="minorHAnsi" w:cstheme="minorHAnsi"/>
          <w:color w:val="000000"/>
          <w:sz w:val="24"/>
          <w:szCs w:val="24"/>
        </w:rPr>
        <w:t>etherland</w:t>
      </w:r>
      <w:r w:rsidR="00B40E9B" w:rsidRPr="009F71C3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Pr="009F71C3">
        <w:rPr>
          <w:rFonts w:asciiTheme="minorHAnsi" w:hAnsiTheme="minorHAnsi" w:cstheme="minorHAnsi"/>
          <w:color w:val="000000"/>
          <w:sz w:val="24"/>
          <w:szCs w:val="24"/>
        </w:rPr>
        <w:t xml:space="preserve"> to connect to its customers.</w:t>
      </w:r>
    </w:p>
    <w:p w:rsidR="00C263F1" w:rsidRPr="009F71C3" w:rsidRDefault="00C263F1" w:rsidP="00C263F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</w:rPr>
      </w:pPr>
      <w:r w:rsidRPr="009F71C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Responsibilities undertaken as a </w:t>
      </w:r>
      <w:r w:rsidR="00B40E9B" w:rsidRPr="009F71C3">
        <w:rPr>
          <w:rFonts w:asciiTheme="minorHAnsi" w:hAnsiTheme="minorHAnsi" w:cstheme="minorHAnsi"/>
          <w:b/>
          <w:color w:val="000000"/>
          <w:sz w:val="24"/>
          <w:szCs w:val="24"/>
        </w:rPr>
        <w:t>Technical lead</w:t>
      </w:r>
      <w:r w:rsidR="004F2B8F" w:rsidRPr="009F71C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developer &amp; Build &amp; Release manager </w:t>
      </w:r>
      <w:bookmarkStart w:id="0" w:name="_GoBack"/>
      <w:bookmarkEnd w:id="0"/>
      <w:r w:rsidRPr="009F71C3">
        <w:rPr>
          <w:rFonts w:asciiTheme="minorHAnsi" w:hAnsiTheme="minorHAnsi" w:cstheme="minorHAnsi"/>
          <w:color w:val="000000"/>
          <w:sz w:val="24"/>
          <w:szCs w:val="24"/>
        </w:rPr>
        <w:br/>
        <w:t>• </w:t>
      </w:r>
      <w:r w:rsidR="00B40E9B" w:rsidRPr="009F71C3">
        <w:rPr>
          <w:rFonts w:asciiTheme="minorHAnsi" w:hAnsiTheme="minorHAnsi" w:cstheme="minorHAnsi"/>
          <w:color w:val="000000"/>
          <w:sz w:val="24"/>
          <w:szCs w:val="24"/>
        </w:rPr>
        <w:t>Managing client engagement for requirement gathering</w:t>
      </w:r>
      <w:r w:rsidR="00B40E9B" w:rsidRPr="009F71C3">
        <w:rPr>
          <w:rFonts w:asciiTheme="minorHAnsi" w:hAnsiTheme="minorHAnsi" w:cstheme="minorHAnsi"/>
          <w:color w:val="000000"/>
          <w:sz w:val="24"/>
          <w:szCs w:val="24"/>
        </w:rPr>
        <w:br/>
        <w:t>• Participating and contributing in design workshops</w:t>
      </w:r>
      <w:r w:rsidR="00D6738A" w:rsidRPr="009F71C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40E9B" w:rsidRPr="009F71C3">
        <w:rPr>
          <w:rFonts w:asciiTheme="minorHAnsi" w:hAnsiTheme="minorHAnsi" w:cstheme="minorHAnsi"/>
          <w:color w:val="000000"/>
          <w:sz w:val="24"/>
          <w:szCs w:val="24"/>
        </w:rPr>
        <w:br/>
        <w:t>• Mentoring team members on Hibernate and EJB</w:t>
      </w:r>
      <w:r w:rsidR="00B40E9B" w:rsidRPr="009F71C3">
        <w:rPr>
          <w:rFonts w:asciiTheme="minorHAnsi" w:hAnsiTheme="minorHAnsi" w:cstheme="minorHAnsi"/>
          <w:color w:val="000000"/>
          <w:sz w:val="24"/>
          <w:szCs w:val="24"/>
        </w:rPr>
        <w:br/>
        <w:t>• Involved in p</w:t>
      </w:r>
      <w:r w:rsidR="00BC27BC" w:rsidRPr="009F71C3">
        <w:rPr>
          <w:rFonts w:asciiTheme="minorHAnsi" w:hAnsiTheme="minorHAnsi" w:cstheme="minorHAnsi"/>
          <w:color w:val="000000"/>
          <w:sz w:val="24"/>
          <w:szCs w:val="24"/>
        </w:rPr>
        <w:t xml:space="preserve">ersonally coding of </w:t>
      </w:r>
      <w:r w:rsidR="00B40E9B" w:rsidRPr="009F71C3">
        <w:rPr>
          <w:rFonts w:asciiTheme="minorHAnsi" w:hAnsiTheme="minorHAnsi" w:cstheme="minorHAnsi"/>
          <w:color w:val="000000"/>
          <w:sz w:val="24"/>
          <w:szCs w:val="24"/>
        </w:rPr>
        <w:t>business module</w:t>
      </w:r>
      <w:r w:rsidR="00BC27BC" w:rsidRPr="009F71C3">
        <w:rPr>
          <w:rFonts w:asciiTheme="minorHAnsi" w:hAnsiTheme="minorHAnsi" w:cstheme="minorHAnsi"/>
          <w:color w:val="000000"/>
          <w:sz w:val="24"/>
          <w:szCs w:val="24"/>
        </w:rPr>
        <w:t>s</w:t>
      </w:r>
    </w:p>
    <w:p w:rsidR="00C263F1" w:rsidRPr="009F71C3" w:rsidRDefault="00C263F1" w:rsidP="00C263F1">
      <w:pPr>
        <w:pStyle w:val="ListParagraph"/>
        <w:rPr>
          <w:rFonts w:asciiTheme="minorHAnsi" w:hAnsiTheme="minorHAnsi" w:cstheme="minorHAnsi"/>
          <w:color w:val="000000"/>
          <w:sz w:val="24"/>
          <w:szCs w:val="24"/>
        </w:rPr>
      </w:pPr>
      <w:r w:rsidRPr="009F71C3">
        <w:rPr>
          <w:rFonts w:asciiTheme="minorHAnsi" w:hAnsiTheme="minorHAnsi" w:cstheme="minorHAnsi"/>
          <w:color w:val="000000"/>
          <w:sz w:val="24"/>
          <w:szCs w:val="24"/>
        </w:rPr>
        <w:t>• Involved in taking knowledge transfer sessions for new joi</w:t>
      </w:r>
      <w:r w:rsidR="00B40E9B" w:rsidRPr="009F71C3">
        <w:rPr>
          <w:rFonts w:asciiTheme="minorHAnsi" w:hAnsiTheme="minorHAnsi" w:cstheme="minorHAnsi"/>
          <w:color w:val="000000"/>
          <w:sz w:val="24"/>
          <w:szCs w:val="24"/>
        </w:rPr>
        <w:t>ners</w:t>
      </w:r>
    </w:p>
    <w:p w:rsidR="00C263F1" w:rsidRPr="009F71C3" w:rsidRDefault="00B40E9B" w:rsidP="00B40E9B">
      <w:pPr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9F71C3">
        <w:rPr>
          <w:rFonts w:asciiTheme="minorHAnsi" w:hAnsiTheme="minorHAnsi" w:cstheme="minorHAnsi"/>
          <w:color w:val="000000"/>
          <w:sz w:val="24"/>
          <w:szCs w:val="24"/>
        </w:rPr>
        <w:t>• </w:t>
      </w:r>
      <w:r w:rsidR="00D6738A" w:rsidRPr="009F71C3">
        <w:rPr>
          <w:rFonts w:asciiTheme="minorHAnsi" w:hAnsiTheme="minorHAnsi" w:cstheme="minorHAnsi"/>
          <w:color w:val="000000"/>
          <w:sz w:val="24"/>
          <w:szCs w:val="24"/>
        </w:rPr>
        <w:t>I</w:t>
      </w:r>
      <w:r w:rsidRPr="009F71C3">
        <w:rPr>
          <w:rFonts w:asciiTheme="minorHAnsi" w:hAnsiTheme="minorHAnsi" w:cstheme="minorHAnsi"/>
          <w:color w:val="000000"/>
          <w:sz w:val="24"/>
          <w:szCs w:val="24"/>
        </w:rPr>
        <w:t>mplemented complete build and deployment automation for the project using Ant and implemented continuous integration using Hudson</w:t>
      </w:r>
    </w:p>
    <w:p w:rsidR="00B40E9B" w:rsidRDefault="00B40E9B" w:rsidP="00D6738A">
      <w:pPr>
        <w:pStyle w:val="ListParagraph"/>
        <w:rPr>
          <w:rFonts w:asciiTheme="minorHAnsi" w:hAnsiTheme="minorHAnsi" w:cstheme="minorHAnsi"/>
          <w:color w:val="000000"/>
          <w:sz w:val="24"/>
          <w:szCs w:val="24"/>
        </w:rPr>
      </w:pPr>
      <w:r w:rsidRPr="009F71C3">
        <w:rPr>
          <w:rFonts w:asciiTheme="minorHAnsi" w:hAnsiTheme="minorHAnsi" w:cstheme="minorHAnsi"/>
          <w:color w:val="000000"/>
          <w:sz w:val="24"/>
          <w:szCs w:val="24"/>
        </w:rPr>
        <w:t>•</w:t>
      </w:r>
      <w:r w:rsidR="00D6738A" w:rsidRPr="009F71C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F71C3">
        <w:rPr>
          <w:rFonts w:asciiTheme="minorHAnsi" w:hAnsiTheme="minorHAnsi" w:cstheme="minorHAnsi"/>
          <w:color w:val="000000"/>
          <w:sz w:val="24"/>
          <w:szCs w:val="24"/>
        </w:rPr>
        <w:t xml:space="preserve">Acted as the Build and Release manager for the project and successfully delivered many </w:t>
      </w:r>
      <w:proofErr w:type="spellStart"/>
      <w:r w:rsidRPr="009F71C3">
        <w:rPr>
          <w:rFonts w:asciiTheme="minorHAnsi" w:hAnsiTheme="minorHAnsi" w:cstheme="minorHAnsi"/>
          <w:color w:val="000000"/>
          <w:sz w:val="24"/>
          <w:szCs w:val="24"/>
        </w:rPr>
        <w:t>hotfixes</w:t>
      </w:r>
      <w:proofErr w:type="spellEnd"/>
      <w:r w:rsidRPr="009F71C3">
        <w:rPr>
          <w:rFonts w:asciiTheme="minorHAnsi" w:hAnsiTheme="minorHAnsi" w:cstheme="minorHAnsi"/>
          <w:color w:val="000000"/>
          <w:sz w:val="24"/>
          <w:szCs w:val="24"/>
        </w:rPr>
        <w:t xml:space="preserve"> and independent releases</w:t>
      </w:r>
    </w:p>
    <w:p w:rsidR="004F79CF" w:rsidRDefault="004F79CF" w:rsidP="004F79CF">
      <w:pPr>
        <w:rPr>
          <w:rFonts w:asciiTheme="minorHAnsi" w:hAnsiTheme="minorHAnsi" w:cstheme="minorHAnsi"/>
          <w:color w:val="000000"/>
          <w:sz w:val="24"/>
          <w:szCs w:val="24"/>
        </w:rPr>
      </w:pPr>
    </w:p>
    <w:p w:rsidR="004F79CF" w:rsidRDefault="004F79CF" w:rsidP="004F79CF">
      <w:p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A6396F">
        <w:rPr>
          <w:rFonts w:asciiTheme="minorHAnsi" w:hAnsiTheme="minorHAnsi" w:cstheme="minorHAnsi"/>
          <w:b/>
          <w:color w:val="000000"/>
          <w:sz w:val="24"/>
          <w:szCs w:val="24"/>
        </w:rPr>
        <w:t>2:</w:t>
      </w:r>
      <w:r w:rsidR="00A6396F" w:rsidRPr="00A6396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Pr="00A6396F">
        <w:rPr>
          <w:rFonts w:asciiTheme="minorHAnsi" w:hAnsiTheme="minorHAnsi" w:cstheme="minorHAnsi"/>
          <w:b/>
          <w:color w:val="000000"/>
          <w:sz w:val="24"/>
          <w:szCs w:val="24"/>
        </w:rPr>
        <w:t>Implemen</w:t>
      </w:r>
      <w:r w:rsidR="00A6396F" w:rsidRPr="00A6396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tation of Wiki Pages </w:t>
      </w:r>
    </w:p>
    <w:p w:rsidR="00A6396F" w:rsidRDefault="00A6396F" w:rsidP="004F79CF">
      <w:pPr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A6396F" w:rsidRDefault="00A6396F" w:rsidP="004F79CF">
      <w:p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Duration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ab/>
        <w:t>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June 2013 – till date</w:t>
      </w:r>
    </w:p>
    <w:p w:rsidR="00A6396F" w:rsidRDefault="00A6396F" w:rsidP="004F79CF">
      <w:pPr>
        <w:rPr>
          <w:rFonts w:asciiTheme="minorHAnsi" w:hAnsiTheme="minorHAnsi" w:cstheme="minorHAnsi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359"/>
        <w:gridCol w:w="5191"/>
      </w:tblGrid>
      <w:tr w:rsidR="00A6396F" w:rsidRPr="009F71C3" w:rsidTr="00A639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96F" w:rsidRPr="009F71C3" w:rsidRDefault="00A6396F" w:rsidP="00F40812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9F71C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96F" w:rsidRPr="009F71C3" w:rsidRDefault="00A6396F" w:rsidP="00F40812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9F71C3">
              <w:rPr>
                <w:rFonts w:asciiTheme="minorHAnsi" w:hAnsiTheme="minorHAnsi" w:cstheme="minorHAnsi"/>
                <w:sz w:val="24"/>
                <w:szCs w:val="24"/>
              </w:rPr>
              <w:t>: Operating system         : Windows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7</w:t>
            </w:r>
          </w:p>
          <w:p w:rsidR="00A6396F" w:rsidRPr="009F71C3" w:rsidRDefault="00A6396F" w:rsidP="00F40812">
            <w:pPr>
              <w:spacing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9F71C3">
              <w:rPr>
                <w:rFonts w:asciiTheme="minorHAnsi" w:hAnsiTheme="minorHAnsi" w:cstheme="minorHAnsi"/>
                <w:sz w:val="24"/>
                <w:szCs w:val="24"/>
              </w:rPr>
              <w:t xml:space="preserve"> Application/Web server: 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Wamp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Server</w:t>
            </w:r>
          </w:p>
          <w:p w:rsidR="00A6396F" w:rsidRPr="009F71C3" w:rsidRDefault="00A6396F" w:rsidP="00F40812">
            <w:pPr>
              <w:spacing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9F71C3">
              <w:rPr>
                <w:rFonts w:asciiTheme="minorHAnsi" w:hAnsiTheme="minorHAnsi" w:cstheme="minorHAnsi"/>
                <w:sz w:val="24"/>
                <w:szCs w:val="24"/>
              </w:rPr>
              <w:t xml:space="preserve">Database :                        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My SQL</w:t>
            </w:r>
          </w:p>
          <w:p w:rsidR="00A6396F" w:rsidRPr="009F71C3" w:rsidRDefault="00A6396F" w:rsidP="00A6396F">
            <w:pPr>
              <w:spacing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9F71C3">
              <w:rPr>
                <w:rFonts w:asciiTheme="minorHAnsi" w:hAnsiTheme="minorHAnsi" w:cstheme="minorHAnsi"/>
                <w:sz w:val="24"/>
                <w:szCs w:val="24"/>
              </w:rPr>
              <w:t>Tools                           : 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PHP Maker 9, Microsoft Excel </w:t>
            </w:r>
          </w:p>
        </w:tc>
      </w:tr>
    </w:tbl>
    <w:p w:rsidR="00A6396F" w:rsidRDefault="00A6396F" w:rsidP="00A6396F">
      <w:pPr>
        <w:spacing w:before="100" w:beforeAutospacing="1" w:after="100" w:afterAutospacing="1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9F71C3">
        <w:rPr>
          <w:rFonts w:asciiTheme="minorHAnsi" w:hAnsiTheme="minorHAnsi" w:cstheme="minorHAnsi"/>
          <w:b/>
          <w:bCs/>
          <w:color w:val="000000"/>
          <w:sz w:val="24"/>
          <w:szCs w:val="24"/>
        </w:rPr>
        <w:t>Project Abstract:</w:t>
      </w:r>
    </w:p>
    <w:p w:rsidR="00A6396F" w:rsidRDefault="00A6396F" w:rsidP="00A6396F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Internal Infosys Project aimed at creating backup of all project related data.</w:t>
      </w:r>
    </w:p>
    <w:p w:rsidR="00A6396F" w:rsidRPr="00A6396F" w:rsidRDefault="00A6396F" w:rsidP="00A6396F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</w:rPr>
      </w:pPr>
      <w:r w:rsidRPr="009F71C3">
        <w:rPr>
          <w:rFonts w:asciiTheme="minorHAnsi" w:hAnsiTheme="minorHAnsi" w:cstheme="minorHAnsi"/>
          <w:b/>
          <w:color w:val="000000"/>
          <w:sz w:val="24"/>
          <w:szCs w:val="24"/>
        </w:rPr>
        <w:t>Responsibilities undertaken</w:t>
      </w:r>
      <w:r w:rsidR="00062C9B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062C9B" w:rsidRPr="009F71C3">
        <w:rPr>
          <w:rFonts w:asciiTheme="minorHAnsi" w:hAnsiTheme="minorHAnsi" w:cstheme="minorHAnsi"/>
          <w:b/>
          <w:color w:val="000000"/>
          <w:sz w:val="24"/>
          <w:szCs w:val="24"/>
        </w:rPr>
        <w:t>as a Technical lead developer</w:t>
      </w:r>
    </w:p>
    <w:p w:rsidR="00A6396F" w:rsidRDefault="00A6396F" w:rsidP="00A6396F">
      <w:pPr>
        <w:pStyle w:val="ListParagraph"/>
        <w:spacing w:before="100" w:beforeAutospacing="1" w:after="100" w:afterAutospacing="1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9F71C3">
        <w:rPr>
          <w:rFonts w:asciiTheme="minorHAnsi" w:hAnsiTheme="minorHAnsi" w:cstheme="minorHAnsi"/>
          <w:color w:val="000000"/>
          <w:sz w:val="24"/>
          <w:szCs w:val="24"/>
        </w:rPr>
        <w:t>• </w:t>
      </w:r>
      <w:r w:rsidR="00062C9B">
        <w:rPr>
          <w:rFonts w:asciiTheme="minorHAnsi" w:hAnsiTheme="minorHAnsi" w:cstheme="minorHAnsi"/>
          <w:color w:val="000000"/>
          <w:sz w:val="24"/>
          <w:szCs w:val="24"/>
        </w:rPr>
        <w:t>Deciding database structure.</w:t>
      </w:r>
    </w:p>
    <w:p w:rsidR="00062C9B" w:rsidRDefault="00062C9B" w:rsidP="00062C9B">
      <w:pPr>
        <w:pStyle w:val="ListParagraph"/>
        <w:spacing w:before="100" w:beforeAutospacing="1" w:after="100" w:afterAutospacing="1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9F71C3">
        <w:rPr>
          <w:rFonts w:asciiTheme="minorHAnsi" w:hAnsiTheme="minorHAnsi" w:cstheme="minorHAnsi"/>
          <w:color w:val="000000"/>
          <w:sz w:val="24"/>
          <w:szCs w:val="24"/>
        </w:rPr>
        <w:t>• </w:t>
      </w:r>
      <w:r>
        <w:rPr>
          <w:rFonts w:asciiTheme="minorHAnsi" w:hAnsiTheme="minorHAnsi" w:cstheme="minorHAnsi"/>
          <w:color w:val="000000"/>
          <w:sz w:val="24"/>
          <w:szCs w:val="24"/>
        </w:rPr>
        <w:t>Creating macros in excel for automated data population.</w:t>
      </w:r>
    </w:p>
    <w:p w:rsidR="00062C9B" w:rsidRPr="00062C9B" w:rsidRDefault="00062C9B" w:rsidP="00062C9B">
      <w:pPr>
        <w:pStyle w:val="ListParagraph"/>
        <w:spacing w:before="100" w:beforeAutospacing="1" w:after="100" w:afterAutospacing="1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9F71C3">
        <w:rPr>
          <w:rFonts w:asciiTheme="minorHAnsi" w:hAnsiTheme="minorHAnsi" w:cstheme="minorHAnsi"/>
          <w:color w:val="000000"/>
          <w:sz w:val="24"/>
          <w:szCs w:val="24"/>
        </w:rPr>
        <w:t>• </w:t>
      </w:r>
      <w:r>
        <w:rPr>
          <w:rFonts w:asciiTheme="minorHAnsi" w:hAnsiTheme="minorHAnsi" w:cstheme="minorHAnsi"/>
          <w:color w:val="000000"/>
          <w:sz w:val="24"/>
          <w:szCs w:val="24"/>
        </w:rPr>
        <w:t>Coding of functionalities which were not present in PHP Maker.</w:t>
      </w:r>
    </w:p>
    <w:p w:rsidR="001222DA" w:rsidRPr="009F71C3" w:rsidRDefault="001222DA" w:rsidP="008B187F">
      <w:pPr>
        <w:rPr>
          <w:rFonts w:asciiTheme="minorHAnsi" w:hAnsiTheme="minorHAnsi" w:cstheme="minorHAnsi"/>
          <w:color w:val="000000"/>
          <w:sz w:val="24"/>
          <w:szCs w:val="24"/>
        </w:rPr>
      </w:pPr>
    </w:p>
    <w:p w:rsidR="008518B8" w:rsidRPr="009F71C3" w:rsidRDefault="008518B8" w:rsidP="008518B8">
      <w:pPr>
        <w:shd w:val="pct25" w:color="auto" w:fill="auto"/>
        <w:rPr>
          <w:rFonts w:asciiTheme="minorHAnsi" w:hAnsiTheme="minorHAnsi" w:cstheme="minorHAnsi"/>
          <w:b/>
          <w:color w:val="000080"/>
          <w:sz w:val="24"/>
          <w:szCs w:val="24"/>
        </w:rPr>
      </w:pPr>
      <w:r w:rsidRPr="009F71C3">
        <w:rPr>
          <w:rFonts w:asciiTheme="minorHAnsi" w:hAnsiTheme="minorHAnsi" w:cstheme="minorHAnsi"/>
          <w:b/>
          <w:i/>
          <w:sz w:val="24"/>
          <w:szCs w:val="24"/>
        </w:rPr>
        <w:t>Personal Dossier</w:t>
      </w:r>
    </w:p>
    <w:p w:rsidR="008518B8" w:rsidRPr="009F71C3" w:rsidRDefault="008518B8" w:rsidP="008518B8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8518B8" w:rsidRPr="009F71C3" w:rsidRDefault="008518B8" w:rsidP="008518B8">
      <w:pPr>
        <w:jc w:val="both"/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b/>
          <w:bCs/>
          <w:sz w:val="24"/>
          <w:szCs w:val="24"/>
        </w:rPr>
        <w:t>Date of Birth:</w:t>
      </w:r>
      <w:r w:rsidRPr="009F71C3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9F71C3">
        <w:rPr>
          <w:rFonts w:asciiTheme="minorHAnsi" w:hAnsiTheme="minorHAnsi" w:cstheme="minorHAnsi"/>
          <w:sz w:val="24"/>
          <w:szCs w:val="24"/>
        </w:rPr>
        <w:tab/>
      </w:r>
      <w:r w:rsidRPr="009F71C3">
        <w:rPr>
          <w:rFonts w:asciiTheme="minorHAnsi" w:hAnsiTheme="minorHAnsi" w:cstheme="minorHAnsi"/>
          <w:sz w:val="24"/>
          <w:szCs w:val="24"/>
        </w:rPr>
        <w:tab/>
      </w:r>
      <w:r w:rsidR="00D6738A" w:rsidRPr="009F71C3">
        <w:rPr>
          <w:rFonts w:asciiTheme="minorHAnsi" w:hAnsiTheme="minorHAnsi" w:cstheme="minorHAnsi"/>
          <w:sz w:val="24"/>
          <w:szCs w:val="24"/>
        </w:rPr>
        <w:t>27</w:t>
      </w:r>
      <w:r w:rsidR="00F63543" w:rsidRPr="009F71C3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="00D6738A" w:rsidRPr="009F71C3">
        <w:rPr>
          <w:rFonts w:asciiTheme="minorHAnsi" w:hAnsiTheme="minorHAnsi" w:cstheme="minorHAnsi"/>
          <w:sz w:val="24"/>
          <w:szCs w:val="24"/>
        </w:rPr>
        <w:t xml:space="preserve"> May</w:t>
      </w:r>
      <w:r w:rsidR="00C3593B" w:rsidRPr="009F71C3">
        <w:rPr>
          <w:rFonts w:asciiTheme="minorHAnsi" w:hAnsiTheme="minorHAnsi" w:cstheme="minorHAnsi"/>
          <w:sz w:val="24"/>
          <w:szCs w:val="24"/>
        </w:rPr>
        <w:t>-</w:t>
      </w:r>
      <w:r w:rsidR="00D6738A" w:rsidRPr="009F71C3">
        <w:rPr>
          <w:rFonts w:asciiTheme="minorHAnsi" w:hAnsiTheme="minorHAnsi" w:cstheme="minorHAnsi"/>
          <w:sz w:val="24"/>
          <w:szCs w:val="24"/>
        </w:rPr>
        <w:t xml:space="preserve"> 1989</w:t>
      </w:r>
    </w:p>
    <w:p w:rsidR="008518B8" w:rsidRPr="009F71C3" w:rsidRDefault="008518B8" w:rsidP="008518B8">
      <w:pPr>
        <w:jc w:val="both"/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b/>
          <w:bCs/>
          <w:sz w:val="24"/>
          <w:szCs w:val="24"/>
        </w:rPr>
        <w:t>Linguistic Abilities:</w:t>
      </w:r>
      <w:r w:rsidRPr="009F71C3">
        <w:rPr>
          <w:rFonts w:asciiTheme="minorHAnsi" w:hAnsiTheme="minorHAnsi" w:cstheme="minorHAnsi"/>
          <w:sz w:val="24"/>
          <w:szCs w:val="24"/>
        </w:rPr>
        <w:tab/>
      </w:r>
      <w:r w:rsidRPr="009F71C3">
        <w:rPr>
          <w:rFonts w:asciiTheme="minorHAnsi" w:hAnsiTheme="minorHAnsi" w:cstheme="minorHAnsi"/>
          <w:sz w:val="24"/>
          <w:szCs w:val="24"/>
        </w:rPr>
        <w:tab/>
      </w:r>
      <w:r w:rsidR="00D6738A" w:rsidRPr="009F71C3">
        <w:rPr>
          <w:rFonts w:asciiTheme="minorHAnsi" w:hAnsiTheme="minorHAnsi" w:cstheme="minorHAnsi"/>
          <w:sz w:val="24"/>
          <w:szCs w:val="24"/>
        </w:rPr>
        <w:t>English, Hindi, Bengali</w:t>
      </w:r>
    </w:p>
    <w:p w:rsidR="007566B6" w:rsidRPr="009F71C3" w:rsidRDefault="007566B6" w:rsidP="008518B8">
      <w:pPr>
        <w:jc w:val="both"/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b/>
          <w:sz w:val="24"/>
          <w:szCs w:val="24"/>
        </w:rPr>
        <w:t>Hobbies</w:t>
      </w:r>
      <w:r w:rsidR="00D6738A" w:rsidRPr="009F71C3">
        <w:rPr>
          <w:rFonts w:asciiTheme="minorHAnsi" w:hAnsiTheme="minorHAnsi" w:cstheme="minorHAnsi"/>
          <w:b/>
          <w:sz w:val="24"/>
          <w:szCs w:val="24"/>
        </w:rPr>
        <w:t xml:space="preserve">                                  </w:t>
      </w:r>
      <w:r w:rsidR="00F63543" w:rsidRPr="009F71C3">
        <w:rPr>
          <w:rFonts w:asciiTheme="minorHAnsi" w:hAnsiTheme="minorHAnsi" w:cstheme="minorHAnsi"/>
          <w:sz w:val="24"/>
          <w:szCs w:val="24"/>
        </w:rPr>
        <w:t xml:space="preserve">Listening </w:t>
      </w:r>
      <w:r w:rsidR="00D6738A" w:rsidRPr="009F71C3">
        <w:rPr>
          <w:rFonts w:asciiTheme="minorHAnsi" w:hAnsiTheme="minorHAnsi" w:cstheme="minorHAnsi"/>
          <w:sz w:val="24"/>
          <w:szCs w:val="24"/>
        </w:rPr>
        <w:t xml:space="preserve">to </w:t>
      </w:r>
      <w:r w:rsidR="00F63543" w:rsidRPr="009F71C3">
        <w:rPr>
          <w:rFonts w:asciiTheme="minorHAnsi" w:hAnsiTheme="minorHAnsi" w:cstheme="minorHAnsi"/>
          <w:sz w:val="24"/>
          <w:szCs w:val="24"/>
        </w:rPr>
        <w:t xml:space="preserve">Music, </w:t>
      </w:r>
      <w:r w:rsidR="00D6738A" w:rsidRPr="009F71C3">
        <w:rPr>
          <w:rFonts w:asciiTheme="minorHAnsi" w:hAnsiTheme="minorHAnsi" w:cstheme="minorHAnsi"/>
          <w:bCs/>
          <w:sz w:val="24"/>
          <w:szCs w:val="24"/>
        </w:rPr>
        <w:t>Swimming</w:t>
      </w:r>
      <w:r w:rsidR="00DF65B7" w:rsidRPr="009F71C3">
        <w:rPr>
          <w:rFonts w:asciiTheme="minorHAnsi" w:hAnsiTheme="minorHAnsi" w:cstheme="minorHAnsi"/>
          <w:sz w:val="24"/>
          <w:szCs w:val="24"/>
        </w:rPr>
        <w:t xml:space="preserve">, </w:t>
      </w:r>
      <w:r w:rsidR="00D6738A" w:rsidRPr="009F71C3">
        <w:rPr>
          <w:rFonts w:asciiTheme="minorHAnsi" w:hAnsiTheme="minorHAnsi" w:cstheme="minorHAnsi"/>
          <w:sz w:val="24"/>
          <w:szCs w:val="24"/>
        </w:rPr>
        <w:t>Watching Movies</w:t>
      </w:r>
    </w:p>
    <w:p w:rsidR="00DB7E18" w:rsidRPr="009F71C3" w:rsidRDefault="008518B8" w:rsidP="008518B8">
      <w:pPr>
        <w:jc w:val="both"/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b/>
          <w:bCs/>
          <w:sz w:val="24"/>
          <w:szCs w:val="24"/>
        </w:rPr>
        <w:t>Permanent Address:</w:t>
      </w:r>
      <w:r w:rsidRPr="009F71C3">
        <w:rPr>
          <w:rFonts w:asciiTheme="minorHAnsi" w:hAnsiTheme="minorHAnsi" w:cstheme="minorHAnsi"/>
          <w:sz w:val="24"/>
          <w:szCs w:val="24"/>
        </w:rPr>
        <w:tab/>
      </w:r>
      <w:r w:rsidRPr="009F71C3">
        <w:rPr>
          <w:rFonts w:asciiTheme="minorHAnsi" w:hAnsiTheme="minorHAnsi" w:cstheme="minorHAnsi"/>
          <w:sz w:val="24"/>
          <w:szCs w:val="24"/>
        </w:rPr>
        <w:tab/>
      </w:r>
      <w:r w:rsidR="00D6738A" w:rsidRPr="009F71C3">
        <w:rPr>
          <w:rFonts w:asciiTheme="minorHAnsi" w:hAnsiTheme="minorHAnsi" w:cstheme="minorHAnsi"/>
          <w:sz w:val="24"/>
          <w:szCs w:val="24"/>
        </w:rPr>
        <w:t xml:space="preserve">274/68 </w:t>
      </w:r>
      <w:proofErr w:type="spellStart"/>
      <w:r w:rsidR="00D6738A" w:rsidRPr="009F71C3">
        <w:rPr>
          <w:rFonts w:asciiTheme="minorHAnsi" w:hAnsiTheme="minorHAnsi" w:cstheme="minorHAnsi"/>
          <w:sz w:val="24"/>
          <w:szCs w:val="24"/>
        </w:rPr>
        <w:t>Rajendra</w:t>
      </w:r>
      <w:proofErr w:type="spellEnd"/>
      <w:r w:rsidR="00D6738A" w:rsidRPr="009F71C3">
        <w:rPr>
          <w:rFonts w:asciiTheme="minorHAnsi" w:hAnsiTheme="minorHAnsi" w:cstheme="minorHAnsi"/>
          <w:sz w:val="24"/>
          <w:szCs w:val="24"/>
        </w:rPr>
        <w:t xml:space="preserve"> Nagar, 2</w:t>
      </w:r>
      <w:r w:rsidR="00D6738A" w:rsidRPr="009F71C3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="00D6738A" w:rsidRPr="009F71C3">
        <w:rPr>
          <w:rFonts w:asciiTheme="minorHAnsi" w:hAnsiTheme="minorHAnsi" w:cstheme="minorHAnsi"/>
          <w:sz w:val="24"/>
          <w:szCs w:val="24"/>
        </w:rPr>
        <w:t xml:space="preserve"> Street, Lucknow-226004</w:t>
      </w:r>
      <w:r w:rsidR="00DF65B7" w:rsidRPr="009F71C3">
        <w:rPr>
          <w:rFonts w:asciiTheme="minorHAnsi" w:hAnsiTheme="minorHAnsi" w:cstheme="minorHAnsi"/>
          <w:sz w:val="24"/>
          <w:szCs w:val="24"/>
        </w:rPr>
        <w:t>,</w:t>
      </w:r>
      <w:r w:rsidR="00D6738A" w:rsidRPr="009F71C3">
        <w:rPr>
          <w:rFonts w:asciiTheme="minorHAnsi" w:hAnsiTheme="minorHAnsi" w:cstheme="minorHAnsi"/>
          <w:sz w:val="24"/>
          <w:szCs w:val="24"/>
        </w:rPr>
        <w:t xml:space="preserve"> </w:t>
      </w:r>
      <w:r w:rsidR="00DF65B7" w:rsidRPr="009F71C3">
        <w:rPr>
          <w:rFonts w:asciiTheme="minorHAnsi" w:hAnsiTheme="minorHAnsi" w:cstheme="minorHAnsi"/>
          <w:sz w:val="24"/>
          <w:szCs w:val="24"/>
        </w:rPr>
        <w:t>India.</w:t>
      </w:r>
    </w:p>
    <w:p w:rsidR="008518B8" w:rsidRPr="009F71C3" w:rsidRDefault="008518B8" w:rsidP="008518B8">
      <w:pPr>
        <w:jc w:val="both"/>
        <w:rPr>
          <w:rFonts w:asciiTheme="minorHAnsi" w:hAnsiTheme="minorHAnsi" w:cstheme="minorHAnsi"/>
          <w:sz w:val="24"/>
          <w:szCs w:val="24"/>
        </w:rPr>
      </w:pPr>
      <w:r w:rsidRPr="009F71C3">
        <w:rPr>
          <w:rFonts w:asciiTheme="minorHAnsi" w:hAnsiTheme="minorHAnsi" w:cstheme="minorHAnsi"/>
          <w:sz w:val="24"/>
          <w:szCs w:val="24"/>
        </w:rPr>
        <w:tab/>
      </w:r>
    </w:p>
    <w:p w:rsidR="00F45323" w:rsidRPr="009F71C3" w:rsidRDefault="00F45323" w:rsidP="008518B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F45323" w:rsidRPr="009F71C3" w:rsidRDefault="00F45323" w:rsidP="008518B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D0440B" w:rsidRPr="009F71C3" w:rsidRDefault="00D0440B">
      <w:pPr>
        <w:rPr>
          <w:rFonts w:asciiTheme="minorHAnsi" w:hAnsiTheme="minorHAnsi" w:cstheme="minorHAnsi"/>
          <w:sz w:val="24"/>
          <w:szCs w:val="24"/>
        </w:rPr>
      </w:pPr>
    </w:p>
    <w:sectPr w:rsidR="00D0440B" w:rsidRPr="009F71C3" w:rsidSect="000F09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9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000000A"/>
    <w:multiLevelType w:val="singleLevel"/>
    <w:tmpl w:val="0000000A"/>
    <w:name w:val="WW8Num10"/>
    <w:lvl w:ilvl="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>
    <w:nsid w:val="0000000B"/>
    <w:multiLevelType w:val="singleLevel"/>
    <w:tmpl w:val="0000000B"/>
    <w:name w:val="WW8Num11"/>
    <w:lvl w:ilvl="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3">
    <w:nsid w:val="0000000C"/>
    <w:multiLevelType w:val="singleLevel"/>
    <w:tmpl w:val="0000000C"/>
    <w:name w:val="WW8Num12"/>
    <w:lvl w:ilvl="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4">
    <w:nsid w:val="0000000D"/>
    <w:multiLevelType w:val="singleLevel"/>
    <w:tmpl w:val="0000000D"/>
    <w:name w:val="WW8Num13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0000000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00000010"/>
    <w:multiLevelType w:val="singleLevel"/>
    <w:tmpl w:val="00000010"/>
    <w:name w:val="WW8Num16"/>
    <w:lvl w:ilvl="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7">
    <w:nsid w:val="00000011"/>
    <w:multiLevelType w:val="singleLevel"/>
    <w:tmpl w:val="00000011"/>
    <w:name w:val="WW8Num17"/>
    <w:lvl w:ilvl="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8">
    <w:nsid w:val="00000012"/>
    <w:multiLevelType w:val="singleLevel"/>
    <w:tmpl w:val="00000012"/>
    <w:lvl w:ilvl="0"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/>
      </w:rPr>
    </w:lvl>
  </w:abstractNum>
  <w:abstractNum w:abstractNumId="9">
    <w:nsid w:val="00CC3369"/>
    <w:multiLevelType w:val="hybridMultilevel"/>
    <w:tmpl w:val="19F2AE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49D337D"/>
    <w:multiLevelType w:val="hybridMultilevel"/>
    <w:tmpl w:val="E2CA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932185"/>
    <w:multiLevelType w:val="hybridMultilevel"/>
    <w:tmpl w:val="72580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2B56B50"/>
    <w:multiLevelType w:val="hybridMultilevel"/>
    <w:tmpl w:val="AEC42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5D540FC"/>
    <w:multiLevelType w:val="hybridMultilevel"/>
    <w:tmpl w:val="179C3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7DA2F3D"/>
    <w:multiLevelType w:val="hybridMultilevel"/>
    <w:tmpl w:val="07803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3F222C1"/>
    <w:multiLevelType w:val="hybridMultilevel"/>
    <w:tmpl w:val="3E9EA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F05582"/>
    <w:multiLevelType w:val="hybridMultilevel"/>
    <w:tmpl w:val="679671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82D10B8"/>
    <w:multiLevelType w:val="hybridMultilevel"/>
    <w:tmpl w:val="43F0C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637AEC"/>
    <w:multiLevelType w:val="hybridMultilevel"/>
    <w:tmpl w:val="11EA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7E330B"/>
    <w:multiLevelType w:val="hybridMultilevel"/>
    <w:tmpl w:val="61CEB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8161DC"/>
    <w:multiLevelType w:val="hybridMultilevel"/>
    <w:tmpl w:val="192CF968"/>
    <w:lvl w:ilvl="0" w:tplc="BAD8A3D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4C1B4B"/>
    <w:multiLevelType w:val="hybridMultilevel"/>
    <w:tmpl w:val="A30C8A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033D5F"/>
    <w:multiLevelType w:val="hybridMultilevel"/>
    <w:tmpl w:val="6100B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E70A90"/>
    <w:multiLevelType w:val="hybridMultilevel"/>
    <w:tmpl w:val="D7AEB80E"/>
    <w:name w:val="WW8Num722"/>
    <w:lvl w:ilvl="0" w:tplc="188AC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0250D4"/>
    <w:multiLevelType w:val="hybridMultilevel"/>
    <w:tmpl w:val="56742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C64F07"/>
    <w:multiLevelType w:val="hybridMultilevel"/>
    <w:tmpl w:val="009A7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18E210B"/>
    <w:multiLevelType w:val="hybridMultilevel"/>
    <w:tmpl w:val="C0DC3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A57CBE"/>
    <w:multiLevelType w:val="hybridMultilevel"/>
    <w:tmpl w:val="E434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D21E92"/>
    <w:multiLevelType w:val="hybridMultilevel"/>
    <w:tmpl w:val="F83A6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26"/>
  </w:num>
  <w:num w:numId="5">
    <w:abstractNumId w:val="11"/>
  </w:num>
  <w:num w:numId="6">
    <w:abstractNumId w:val="27"/>
  </w:num>
  <w:num w:numId="7">
    <w:abstractNumId w:val="20"/>
  </w:num>
  <w:num w:numId="8">
    <w:abstractNumId w:val="10"/>
  </w:num>
  <w:num w:numId="9">
    <w:abstractNumId w:val="28"/>
  </w:num>
  <w:num w:numId="10">
    <w:abstractNumId w:val="17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6"/>
  </w:num>
  <w:num w:numId="21">
    <w:abstractNumId w:val="24"/>
  </w:num>
  <w:num w:numId="22">
    <w:abstractNumId w:val="13"/>
  </w:num>
  <w:num w:numId="23">
    <w:abstractNumId w:val="21"/>
  </w:num>
  <w:num w:numId="24">
    <w:abstractNumId w:val="15"/>
  </w:num>
  <w:num w:numId="25">
    <w:abstractNumId w:val="18"/>
  </w:num>
  <w:num w:numId="26">
    <w:abstractNumId w:val="14"/>
  </w:num>
  <w:num w:numId="27">
    <w:abstractNumId w:val="12"/>
  </w:num>
  <w:num w:numId="28">
    <w:abstractNumId w:val="9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518B8"/>
    <w:rsid w:val="00007C6A"/>
    <w:rsid w:val="00015C18"/>
    <w:rsid w:val="00023F6E"/>
    <w:rsid w:val="00027B89"/>
    <w:rsid w:val="00054C1E"/>
    <w:rsid w:val="000551BF"/>
    <w:rsid w:val="00062940"/>
    <w:rsid w:val="00062C9B"/>
    <w:rsid w:val="0006729A"/>
    <w:rsid w:val="000831F6"/>
    <w:rsid w:val="00086013"/>
    <w:rsid w:val="000B3B8A"/>
    <w:rsid w:val="000E56C6"/>
    <w:rsid w:val="000E7C17"/>
    <w:rsid w:val="001117C1"/>
    <w:rsid w:val="001138E4"/>
    <w:rsid w:val="001173EC"/>
    <w:rsid w:val="001214C9"/>
    <w:rsid w:val="0012153F"/>
    <w:rsid w:val="001222DA"/>
    <w:rsid w:val="00126FC3"/>
    <w:rsid w:val="001308B8"/>
    <w:rsid w:val="0013494A"/>
    <w:rsid w:val="00145C89"/>
    <w:rsid w:val="00145D2D"/>
    <w:rsid w:val="00152C6F"/>
    <w:rsid w:val="001A28E5"/>
    <w:rsid w:val="001A4C67"/>
    <w:rsid w:val="001B1031"/>
    <w:rsid w:val="001B4B62"/>
    <w:rsid w:val="001C3FEA"/>
    <w:rsid w:val="001D37CF"/>
    <w:rsid w:val="001F20E6"/>
    <w:rsid w:val="001F5906"/>
    <w:rsid w:val="002350B0"/>
    <w:rsid w:val="00246F8B"/>
    <w:rsid w:val="00272B0C"/>
    <w:rsid w:val="002D7A5F"/>
    <w:rsid w:val="002E2F2B"/>
    <w:rsid w:val="002E34EF"/>
    <w:rsid w:val="002F7F94"/>
    <w:rsid w:val="00337D77"/>
    <w:rsid w:val="00340C47"/>
    <w:rsid w:val="00367849"/>
    <w:rsid w:val="003724DD"/>
    <w:rsid w:val="003747CD"/>
    <w:rsid w:val="003805FF"/>
    <w:rsid w:val="003879C4"/>
    <w:rsid w:val="003B7A77"/>
    <w:rsid w:val="003C6C0E"/>
    <w:rsid w:val="003D3EB1"/>
    <w:rsid w:val="003F0058"/>
    <w:rsid w:val="0042022D"/>
    <w:rsid w:val="00441998"/>
    <w:rsid w:val="00452A79"/>
    <w:rsid w:val="00461509"/>
    <w:rsid w:val="00471B02"/>
    <w:rsid w:val="004A0FEB"/>
    <w:rsid w:val="004A2C3B"/>
    <w:rsid w:val="004D1BFF"/>
    <w:rsid w:val="004D3529"/>
    <w:rsid w:val="004D3A10"/>
    <w:rsid w:val="004F0B6B"/>
    <w:rsid w:val="004F2B8F"/>
    <w:rsid w:val="004F6E5B"/>
    <w:rsid w:val="004F79CF"/>
    <w:rsid w:val="00510A4F"/>
    <w:rsid w:val="0051682D"/>
    <w:rsid w:val="0052797F"/>
    <w:rsid w:val="005341C4"/>
    <w:rsid w:val="00540FB9"/>
    <w:rsid w:val="00552050"/>
    <w:rsid w:val="00561929"/>
    <w:rsid w:val="0057029D"/>
    <w:rsid w:val="005713A0"/>
    <w:rsid w:val="0059012B"/>
    <w:rsid w:val="00596006"/>
    <w:rsid w:val="005A55C3"/>
    <w:rsid w:val="005B17F6"/>
    <w:rsid w:val="005B44AF"/>
    <w:rsid w:val="005E34DF"/>
    <w:rsid w:val="005E77CE"/>
    <w:rsid w:val="006907A7"/>
    <w:rsid w:val="006B2B36"/>
    <w:rsid w:val="006C6916"/>
    <w:rsid w:val="00707347"/>
    <w:rsid w:val="007277AB"/>
    <w:rsid w:val="00743B06"/>
    <w:rsid w:val="00750238"/>
    <w:rsid w:val="0075367C"/>
    <w:rsid w:val="007566B6"/>
    <w:rsid w:val="00771634"/>
    <w:rsid w:val="00772F96"/>
    <w:rsid w:val="007A42C2"/>
    <w:rsid w:val="007A5E42"/>
    <w:rsid w:val="007A7C01"/>
    <w:rsid w:val="007B4D11"/>
    <w:rsid w:val="007B7335"/>
    <w:rsid w:val="007B78D1"/>
    <w:rsid w:val="00847EA6"/>
    <w:rsid w:val="008518B8"/>
    <w:rsid w:val="0087332E"/>
    <w:rsid w:val="00895C37"/>
    <w:rsid w:val="008B187F"/>
    <w:rsid w:val="008C1F29"/>
    <w:rsid w:val="008D362F"/>
    <w:rsid w:val="008D3C48"/>
    <w:rsid w:val="008E770C"/>
    <w:rsid w:val="008F0380"/>
    <w:rsid w:val="008F737C"/>
    <w:rsid w:val="00940EA8"/>
    <w:rsid w:val="009461E2"/>
    <w:rsid w:val="00951320"/>
    <w:rsid w:val="00952D15"/>
    <w:rsid w:val="00982B8E"/>
    <w:rsid w:val="009A59F5"/>
    <w:rsid w:val="009B139E"/>
    <w:rsid w:val="009C7592"/>
    <w:rsid w:val="009E30A0"/>
    <w:rsid w:val="009E698B"/>
    <w:rsid w:val="009F3893"/>
    <w:rsid w:val="009F71C3"/>
    <w:rsid w:val="00A07269"/>
    <w:rsid w:val="00A14CCC"/>
    <w:rsid w:val="00A23F6A"/>
    <w:rsid w:val="00A2526F"/>
    <w:rsid w:val="00A43491"/>
    <w:rsid w:val="00A512D3"/>
    <w:rsid w:val="00A523DA"/>
    <w:rsid w:val="00A55055"/>
    <w:rsid w:val="00A60A02"/>
    <w:rsid w:val="00A6396F"/>
    <w:rsid w:val="00A7196B"/>
    <w:rsid w:val="00A87434"/>
    <w:rsid w:val="00A93433"/>
    <w:rsid w:val="00AA1125"/>
    <w:rsid w:val="00AA4E65"/>
    <w:rsid w:val="00AD3BF5"/>
    <w:rsid w:val="00AD4584"/>
    <w:rsid w:val="00AE0236"/>
    <w:rsid w:val="00AE225B"/>
    <w:rsid w:val="00AE61CF"/>
    <w:rsid w:val="00AF731B"/>
    <w:rsid w:val="00B04C9A"/>
    <w:rsid w:val="00B050D0"/>
    <w:rsid w:val="00B24278"/>
    <w:rsid w:val="00B263BF"/>
    <w:rsid w:val="00B40E9B"/>
    <w:rsid w:val="00B56220"/>
    <w:rsid w:val="00B678B3"/>
    <w:rsid w:val="00BC27BC"/>
    <w:rsid w:val="00BD657A"/>
    <w:rsid w:val="00BF34EA"/>
    <w:rsid w:val="00C1097A"/>
    <w:rsid w:val="00C263F1"/>
    <w:rsid w:val="00C26552"/>
    <w:rsid w:val="00C3593B"/>
    <w:rsid w:val="00C55FB8"/>
    <w:rsid w:val="00C609A4"/>
    <w:rsid w:val="00C637F6"/>
    <w:rsid w:val="00C93099"/>
    <w:rsid w:val="00CA0A4A"/>
    <w:rsid w:val="00CC1813"/>
    <w:rsid w:val="00CC4E2F"/>
    <w:rsid w:val="00D0440B"/>
    <w:rsid w:val="00D1270C"/>
    <w:rsid w:val="00D211A9"/>
    <w:rsid w:val="00D22F59"/>
    <w:rsid w:val="00D337CD"/>
    <w:rsid w:val="00D57AE5"/>
    <w:rsid w:val="00D602C0"/>
    <w:rsid w:val="00D6738A"/>
    <w:rsid w:val="00D70229"/>
    <w:rsid w:val="00D76A90"/>
    <w:rsid w:val="00D919F3"/>
    <w:rsid w:val="00DB7E18"/>
    <w:rsid w:val="00DD571A"/>
    <w:rsid w:val="00DF041E"/>
    <w:rsid w:val="00DF65B7"/>
    <w:rsid w:val="00E03080"/>
    <w:rsid w:val="00E04E34"/>
    <w:rsid w:val="00E11406"/>
    <w:rsid w:val="00E277D8"/>
    <w:rsid w:val="00E45E25"/>
    <w:rsid w:val="00E66B04"/>
    <w:rsid w:val="00E66D1F"/>
    <w:rsid w:val="00E875F8"/>
    <w:rsid w:val="00E90A96"/>
    <w:rsid w:val="00EA7F33"/>
    <w:rsid w:val="00EC1081"/>
    <w:rsid w:val="00EC1219"/>
    <w:rsid w:val="00ED35DB"/>
    <w:rsid w:val="00ED36A1"/>
    <w:rsid w:val="00F004D0"/>
    <w:rsid w:val="00F01BC9"/>
    <w:rsid w:val="00F274C9"/>
    <w:rsid w:val="00F33660"/>
    <w:rsid w:val="00F45323"/>
    <w:rsid w:val="00F52050"/>
    <w:rsid w:val="00F63543"/>
    <w:rsid w:val="00F72E79"/>
    <w:rsid w:val="00F83E09"/>
    <w:rsid w:val="00F84584"/>
    <w:rsid w:val="00FC3606"/>
    <w:rsid w:val="00FD2C47"/>
    <w:rsid w:val="00FD3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bidi="hi-IN"/>
    </w:rPr>
  </w:style>
  <w:style w:type="paragraph" w:styleId="Heading6">
    <w:name w:val="heading 6"/>
    <w:basedOn w:val="Normal"/>
    <w:next w:val="Normal"/>
    <w:link w:val="Heading6Char"/>
    <w:qFormat/>
    <w:rsid w:val="008518B8"/>
    <w:pPr>
      <w:keepNext/>
      <w:outlineLvl w:val="5"/>
    </w:pPr>
    <w:rPr>
      <w:rFonts w:ascii="Arial" w:hAnsi="Arial" w:cs="Arial"/>
      <w:b/>
      <w:bCs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518B8"/>
    <w:rPr>
      <w:rFonts w:ascii="Arial" w:eastAsia="Times New Roman" w:hAnsi="Arial" w:cs="Arial"/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0831F6"/>
  </w:style>
  <w:style w:type="paragraph" w:styleId="ListParagraph">
    <w:name w:val="List Paragraph"/>
    <w:basedOn w:val="Normal"/>
    <w:uiPriority w:val="34"/>
    <w:qFormat/>
    <w:rsid w:val="00DB7E18"/>
    <w:pPr>
      <w:ind w:left="720"/>
      <w:contextualSpacing/>
    </w:pPr>
    <w:rPr>
      <w:rFonts w:cs="Mangal"/>
      <w:szCs w:val="18"/>
    </w:rPr>
  </w:style>
  <w:style w:type="paragraph" w:styleId="NormalWeb">
    <w:name w:val="Normal (Web)"/>
    <w:basedOn w:val="Normal"/>
    <w:uiPriority w:val="99"/>
    <w:unhideWhenUsed/>
    <w:rsid w:val="00DB7E18"/>
    <w:pPr>
      <w:spacing w:before="100" w:beforeAutospacing="1" w:after="100" w:afterAutospacing="1"/>
    </w:pPr>
    <w:rPr>
      <w:sz w:val="24"/>
      <w:szCs w:val="24"/>
      <w:lang w:val="en-US" w:bidi="ar-SA"/>
    </w:rPr>
  </w:style>
  <w:style w:type="character" w:customStyle="1" w:styleId="apple-converted-space">
    <w:name w:val="apple-converted-space"/>
    <w:basedOn w:val="DefaultParagraphFont"/>
    <w:rsid w:val="00DB7E18"/>
  </w:style>
  <w:style w:type="character" w:styleId="Hyperlink">
    <w:name w:val="Hyperlink"/>
    <w:basedOn w:val="DefaultParagraphFont"/>
    <w:uiPriority w:val="99"/>
    <w:unhideWhenUsed/>
    <w:rsid w:val="00145D2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434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bidi="hi-IN"/>
    </w:rPr>
  </w:style>
  <w:style w:type="paragraph" w:styleId="Heading6">
    <w:name w:val="heading 6"/>
    <w:basedOn w:val="Normal"/>
    <w:next w:val="Normal"/>
    <w:link w:val="Heading6Char"/>
    <w:qFormat/>
    <w:rsid w:val="008518B8"/>
    <w:pPr>
      <w:keepNext/>
      <w:outlineLvl w:val="5"/>
    </w:pPr>
    <w:rPr>
      <w:rFonts w:ascii="Arial" w:hAnsi="Arial" w:cs="Arial"/>
      <w:b/>
      <w:bCs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518B8"/>
    <w:rPr>
      <w:rFonts w:ascii="Arial" w:eastAsia="Times New Roman" w:hAnsi="Arial" w:cs="Arial"/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0831F6"/>
  </w:style>
  <w:style w:type="paragraph" w:styleId="ListParagraph">
    <w:name w:val="List Paragraph"/>
    <w:basedOn w:val="Normal"/>
    <w:uiPriority w:val="34"/>
    <w:qFormat/>
    <w:rsid w:val="00DB7E18"/>
    <w:pPr>
      <w:ind w:left="720"/>
      <w:contextualSpacing/>
    </w:pPr>
    <w:rPr>
      <w:rFonts w:cs="Mangal"/>
      <w:szCs w:val="18"/>
    </w:rPr>
  </w:style>
  <w:style w:type="paragraph" w:styleId="NormalWeb">
    <w:name w:val="Normal (Web)"/>
    <w:basedOn w:val="Normal"/>
    <w:uiPriority w:val="99"/>
    <w:unhideWhenUsed/>
    <w:rsid w:val="00DB7E18"/>
    <w:pPr>
      <w:spacing w:before="100" w:beforeAutospacing="1" w:after="100" w:afterAutospacing="1"/>
    </w:pPr>
    <w:rPr>
      <w:sz w:val="24"/>
      <w:szCs w:val="24"/>
      <w:lang w:val="en-US" w:bidi="ar-SA"/>
    </w:rPr>
  </w:style>
  <w:style w:type="character" w:customStyle="1" w:styleId="apple-converted-space">
    <w:name w:val="apple-converted-space"/>
    <w:basedOn w:val="DefaultParagraphFont"/>
    <w:rsid w:val="00DB7E18"/>
  </w:style>
  <w:style w:type="character" w:styleId="Hyperlink">
    <w:name w:val="Hyperlink"/>
    <w:basedOn w:val="DefaultParagraphFont"/>
    <w:uiPriority w:val="99"/>
    <w:unhideWhenUsed/>
    <w:rsid w:val="00145D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avik</cp:lastModifiedBy>
  <cp:revision>4</cp:revision>
  <dcterms:created xsi:type="dcterms:W3CDTF">2013-06-16T10:13:00Z</dcterms:created>
  <dcterms:modified xsi:type="dcterms:W3CDTF">2013-07-25T17:43:00Z</dcterms:modified>
</cp:coreProperties>
</file>